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C83D5" w14:textId="0DCA7506" w:rsidR="00470C5C" w:rsidRPr="00470C5C" w:rsidRDefault="00470C5C" w:rsidP="00470C5C">
      <w:pPr>
        <w:rPr>
          <w:rStyle w:val="Heading2Char"/>
        </w:rPr>
      </w:pPr>
      <w:r w:rsidRPr="00470C5C">
        <w:rPr>
          <w:rStyle w:val="Heading1Char"/>
        </w:rPr>
        <w:t>Abstract:</w:t>
      </w:r>
      <w:r w:rsidRPr="00470C5C">
        <w:rPr>
          <w:rFonts w:eastAsia="Times New Roman"/>
          <w:lang w:val="en-IN" w:eastAsia="en-IN"/>
        </w:rPr>
        <w:t xml:space="preserve"> </w:t>
      </w:r>
      <w:r w:rsidRPr="00470C5C">
        <w:rPr>
          <w:rStyle w:val="Heading2Char"/>
        </w:rPr>
        <w:t>This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 presence) to 4.</w:t>
      </w:r>
    </w:p>
    <w:p w14:paraId="168FFBC0" w14:textId="0B9F8A97" w:rsidR="00470C5C" w:rsidRDefault="00470C5C" w:rsidP="00470C5C">
      <w:pPr>
        <w:pStyle w:val="Heading2"/>
        <w:jc w:val="left"/>
        <w:rPr>
          <w:lang w:val="en-IN"/>
        </w:rPr>
      </w:pPr>
      <w:r>
        <w:rPr>
          <w:lang w:val="en-IN"/>
        </w:rPr>
        <w:t xml:space="preserve">              This project is used to find whether the patient is having heart disease or not based on properties.</w:t>
      </w:r>
    </w:p>
    <w:p w14:paraId="4EBCFF4C" w14:textId="007FCD58" w:rsidR="000B2313" w:rsidRDefault="00470C5C" w:rsidP="000B2313">
      <w:pPr>
        <w:pStyle w:val="Heading2"/>
        <w:jc w:val="left"/>
        <w:rPr>
          <w:lang w:val="en-IN"/>
        </w:rPr>
      </w:pPr>
      <w:r>
        <w:rPr>
          <w:lang w:val="en-IN"/>
        </w:rPr>
        <w:t xml:space="preserve">Here we are using </w:t>
      </w:r>
      <w:r w:rsidRPr="00470C5C">
        <w:rPr>
          <w:rStyle w:val="Heading1Char"/>
        </w:rPr>
        <w:t>Supervised machine Learning</w:t>
      </w:r>
      <w:r>
        <w:rPr>
          <w:lang w:val="en-IN"/>
        </w:rPr>
        <w:t xml:space="preserve"> Techniques to solve the </w:t>
      </w:r>
      <w:proofErr w:type="spellStart"/>
      <w:proofErr w:type="gramStart"/>
      <w:r w:rsidR="000B2313">
        <w:rPr>
          <w:lang w:val="en-IN"/>
        </w:rPr>
        <w:t>d</w:t>
      </w:r>
      <w:r>
        <w:rPr>
          <w:lang w:val="en-IN"/>
        </w:rPr>
        <w:t>ataset.In</w:t>
      </w:r>
      <w:proofErr w:type="spellEnd"/>
      <w:proofErr w:type="gramEnd"/>
      <w:r>
        <w:rPr>
          <w:lang w:val="en-IN"/>
        </w:rPr>
        <w:t xml:space="preserve"> Supervised machine Learning we are using </w:t>
      </w:r>
      <w:r w:rsidRPr="00470C5C">
        <w:rPr>
          <w:rStyle w:val="Heading1Char"/>
        </w:rPr>
        <w:t xml:space="preserve">Classification </w:t>
      </w:r>
      <w:r w:rsidR="00CB3EBD">
        <w:rPr>
          <w:rStyle w:val="Heading1Char"/>
        </w:rPr>
        <w:t xml:space="preserve">Algorithms </w:t>
      </w:r>
      <w:r w:rsidR="000B2313">
        <w:rPr>
          <w:lang w:val="en-IN"/>
        </w:rPr>
        <w:t>to solve the dataset.</w:t>
      </w:r>
    </w:p>
    <w:p w14:paraId="718A1B52" w14:textId="77777777" w:rsidR="00CB3EBD" w:rsidRDefault="000B2313" w:rsidP="00CB3EBD">
      <w:pPr>
        <w:pStyle w:val="Heading2"/>
        <w:jc w:val="left"/>
        <w:rPr>
          <w:lang w:val="en-IN"/>
        </w:rPr>
      </w:pPr>
      <w:r>
        <w:rPr>
          <w:lang w:val="en-IN"/>
        </w:rPr>
        <w:t>In classification we are using Algorithms</w:t>
      </w:r>
      <w:r w:rsidR="00CB3EBD">
        <w:rPr>
          <w:lang w:val="en-IN"/>
        </w:rPr>
        <w:t xml:space="preserve"> like </w:t>
      </w:r>
      <w:proofErr w:type="spellStart"/>
      <w:r>
        <w:rPr>
          <w:lang w:val="en-IN"/>
        </w:rPr>
        <w:t>logisticRegress</w:t>
      </w:r>
      <w:r w:rsidR="00CB3EBD">
        <w:rPr>
          <w:lang w:val="en-IN"/>
        </w:rPr>
        <w:t>ion</w:t>
      </w:r>
      <w:proofErr w:type="spellEnd"/>
      <w:r w:rsidR="00CB3EBD">
        <w:rPr>
          <w:lang w:val="en-IN"/>
        </w:rPr>
        <w:t xml:space="preserve">, </w:t>
      </w:r>
      <w:proofErr w:type="spellStart"/>
      <w:proofErr w:type="gramStart"/>
      <w:r w:rsidR="00CB3EBD">
        <w:rPr>
          <w:lang w:val="en-IN"/>
        </w:rPr>
        <w:t>KNeighbours,GaussianNaïveByes</w:t>
      </w:r>
      <w:proofErr w:type="gramEnd"/>
      <w:r w:rsidR="00CB3EBD">
        <w:rPr>
          <w:lang w:val="en-IN"/>
        </w:rPr>
        <w:t>,Decision</w:t>
      </w:r>
      <w:proofErr w:type="spellEnd"/>
      <w:r w:rsidR="00CB3EBD">
        <w:rPr>
          <w:lang w:val="en-IN"/>
        </w:rPr>
        <w:t xml:space="preserve"> </w:t>
      </w:r>
      <w:proofErr w:type="spellStart"/>
      <w:r w:rsidR="00CB3EBD">
        <w:rPr>
          <w:lang w:val="en-IN"/>
        </w:rPr>
        <w:t>tree,Random</w:t>
      </w:r>
      <w:proofErr w:type="spellEnd"/>
      <w:r w:rsidR="00CB3EBD">
        <w:rPr>
          <w:lang w:val="en-IN"/>
        </w:rPr>
        <w:t xml:space="preserve"> </w:t>
      </w:r>
      <w:proofErr w:type="spellStart"/>
      <w:r w:rsidR="00CB3EBD">
        <w:rPr>
          <w:lang w:val="en-IN"/>
        </w:rPr>
        <w:t>Forest.And</w:t>
      </w:r>
      <w:proofErr w:type="spellEnd"/>
      <w:r w:rsidR="00CB3EBD">
        <w:rPr>
          <w:lang w:val="en-IN"/>
        </w:rPr>
        <w:t xml:space="preserve"> we finding confession matrices and accuracy scores </w:t>
      </w:r>
      <w:proofErr w:type="spellStart"/>
      <w:r w:rsidR="00CB3EBD">
        <w:rPr>
          <w:lang w:val="en-IN"/>
        </w:rPr>
        <w:t>fo</w:t>
      </w:r>
      <w:proofErr w:type="spellEnd"/>
      <w:r w:rsidR="00CB3EBD">
        <w:rPr>
          <w:lang w:val="en-IN"/>
        </w:rPr>
        <w:t xml:space="preserve"> each </w:t>
      </w:r>
      <w:proofErr w:type="spellStart"/>
      <w:r w:rsidR="00CB3EBD">
        <w:rPr>
          <w:lang w:val="en-IN"/>
        </w:rPr>
        <w:t>algorithm.And</w:t>
      </w:r>
      <w:proofErr w:type="spellEnd"/>
      <w:r w:rsidR="00CB3EBD">
        <w:rPr>
          <w:lang w:val="en-IN"/>
        </w:rPr>
        <w:t xml:space="preserve"> we are checking which algorithm is giving best accuracy and we will prefer that algorithm in future to find Heart Disease.</w:t>
      </w:r>
    </w:p>
    <w:p w14:paraId="166AF2AF" w14:textId="4F766D95" w:rsidR="00CB3EBD" w:rsidRPr="007822AE" w:rsidRDefault="00CB3EBD" w:rsidP="00CB3EBD">
      <w:pPr>
        <w:pStyle w:val="Heading1"/>
        <w:jc w:val="left"/>
        <w:rPr>
          <w:rFonts w:eastAsia="Times New Roman"/>
          <w:lang w:val="en-IN" w:eastAsia="en-IN"/>
        </w:rPr>
      </w:pPr>
      <w:r>
        <w:rPr>
          <w:lang w:val="en-IN"/>
        </w:rPr>
        <w:t xml:space="preserve"> </w:t>
      </w:r>
      <w:r w:rsidRPr="007822AE">
        <w:rPr>
          <w:rFonts w:eastAsia="Times New Roman"/>
          <w:lang w:val="en-IN" w:eastAsia="en-IN"/>
        </w:rPr>
        <w:t>Content</w:t>
      </w:r>
    </w:p>
    <w:p w14:paraId="1FECE55D" w14:textId="5B456EFC" w:rsidR="00CB3EBD" w:rsidRPr="007822AE" w:rsidRDefault="00CB3EBD" w:rsidP="00CB3EBD">
      <w:pPr>
        <w:shd w:val="clear" w:color="auto" w:fill="FFFFFF"/>
        <w:spacing w:line="330" w:lineRule="atLeast"/>
        <w:textAlignment w:val="baseline"/>
        <w:rPr>
          <w:rFonts w:ascii="Arial" w:eastAsia="Times New Roman" w:hAnsi="Arial" w:cs="Arial"/>
          <w:color w:val="A9A9A9"/>
          <w:lang w:val="en-IN" w:eastAsia="en-IN"/>
        </w:rPr>
      </w:pPr>
      <w:r w:rsidRPr="00CB3EBD">
        <w:rPr>
          <w:rStyle w:val="Heading1Char"/>
        </w:rPr>
        <w:t>Attribute Information: </w:t>
      </w:r>
      <w:r w:rsidRPr="00CB3EBD">
        <w:rPr>
          <w:rStyle w:val="Heading1Char"/>
        </w:rPr>
        <w:br/>
      </w:r>
      <w:r w:rsidRPr="00CB3EBD">
        <w:rPr>
          <w:rStyle w:val="Heading2Char"/>
        </w:rPr>
        <w:t>&gt; 1. age </w:t>
      </w:r>
      <w:r w:rsidRPr="00CB3EBD">
        <w:rPr>
          <w:rStyle w:val="Heading2Char"/>
        </w:rPr>
        <w:br/>
        <w:t>&gt; 2. sex </w:t>
      </w:r>
      <w:r w:rsidRPr="00CB3EBD">
        <w:rPr>
          <w:rStyle w:val="Heading2Char"/>
        </w:rPr>
        <w:br/>
        <w:t>&gt; 3. chest pain type (4 values) </w:t>
      </w:r>
      <w:r w:rsidRPr="00CB3EBD">
        <w:rPr>
          <w:rStyle w:val="Heading2Char"/>
        </w:rPr>
        <w:br/>
        <w:t>&gt; 4. resting blood pressure </w:t>
      </w:r>
      <w:r w:rsidRPr="00CB3EBD">
        <w:rPr>
          <w:rStyle w:val="Heading2Char"/>
        </w:rPr>
        <w:br/>
        <w:t xml:space="preserve">&gt; 5. serum </w:t>
      </w:r>
      <w:proofErr w:type="spellStart"/>
      <w:r w:rsidRPr="00CB3EBD">
        <w:rPr>
          <w:rStyle w:val="Heading2Char"/>
        </w:rPr>
        <w:t>cholestoral</w:t>
      </w:r>
      <w:proofErr w:type="spellEnd"/>
      <w:r w:rsidRPr="00CB3EBD">
        <w:rPr>
          <w:rStyle w:val="Heading2Char"/>
        </w:rPr>
        <w:t xml:space="preserve"> in mg/dl </w:t>
      </w:r>
      <w:r w:rsidRPr="00CB3EBD">
        <w:rPr>
          <w:rStyle w:val="Heading2Char"/>
        </w:rPr>
        <w:br/>
        <w:t>&gt; 6. fasting blood sugar &gt; 120 mg/dl</w:t>
      </w:r>
      <w:r w:rsidRPr="00CB3EBD">
        <w:rPr>
          <w:rStyle w:val="Heading2Char"/>
        </w:rPr>
        <w:br/>
        <w:t>&gt; 7. resting electrocardiographic results (values 0,1,2)</w:t>
      </w:r>
      <w:r w:rsidRPr="00CB3EBD">
        <w:rPr>
          <w:rStyle w:val="Heading2Char"/>
        </w:rPr>
        <w:br/>
        <w:t>&gt; 8. maximum heart rate achieved </w:t>
      </w:r>
      <w:r w:rsidRPr="00CB3EBD">
        <w:rPr>
          <w:rStyle w:val="Heading2Char"/>
        </w:rPr>
        <w:br/>
      </w:r>
      <w:r w:rsidRPr="00CB3EBD">
        <w:rPr>
          <w:rStyle w:val="Heading2Char"/>
        </w:rPr>
        <w:lastRenderedPageBreak/>
        <w:t>&gt; 9. exercise induced angina</w:t>
      </w:r>
      <w:r w:rsidRPr="007822AE">
        <w:rPr>
          <w:rFonts w:ascii="Arial" w:eastAsia="Times New Roman" w:hAnsi="Arial" w:cs="Arial"/>
          <w:color w:val="A9A9A9"/>
          <w:lang w:val="en-IN" w:eastAsia="en-IN"/>
        </w:rPr>
        <w:t> </w:t>
      </w:r>
      <w:r w:rsidRPr="007822AE">
        <w:rPr>
          <w:rFonts w:ascii="Arial" w:eastAsia="Times New Roman" w:hAnsi="Arial" w:cs="Arial"/>
          <w:color w:val="A9A9A9"/>
          <w:lang w:val="en-IN" w:eastAsia="en-IN"/>
        </w:rPr>
        <w:br/>
      </w:r>
      <w:r w:rsidRPr="00CB3EBD">
        <w:rPr>
          <w:rStyle w:val="Heading2Char"/>
        </w:rPr>
        <w:t xml:space="preserve">&gt; 10. </w:t>
      </w:r>
      <w:proofErr w:type="spellStart"/>
      <w:r w:rsidRPr="00CB3EBD">
        <w:rPr>
          <w:rStyle w:val="Heading2Char"/>
        </w:rPr>
        <w:t>oldpeak</w:t>
      </w:r>
      <w:proofErr w:type="spellEnd"/>
      <w:r w:rsidRPr="00CB3EBD">
        <w:rPr>
          <w:rStyle w:val="Heading2Char"/>
        </w:rPr>
        <w:t xml:space="preserve"> = ST depression induced by exercise relative to rest </w:t>
      </w:r>
      <w:r w:rsidRPr="00CB3EBD">
        <w:rPr>
          <w:rStyle w:val="Heading2Char"/>
        </w:rPr>
        <w:br/>
        <w:t>&gt; 11. the slope of the peak exercise ST segment </w:t>
      </w:r>
      <w:r w:rsidRPr="00CB3EBD">
        <w:rPr>
          <w:rStyle w:val="Heading2Char"/>
        </w:rPr>
        <w:br/>
        <w:t xml:space="preserve">&gt; 12. number of major vessels (0-3) colored by </w:t>
      </w:r>
      <w:proofErr w:type="spellStart"/>
      <w:r w:rsidRPr="00CB3EBD">
        <w:rPr>
          <w:rStyle w:val="Heading2Char"/>
        </w:rPr>
        <w:t>flourosopy</w:t>
      </w:r>
      <w:proofErr w:type="spellEnd"/>
      <w:r w:rsidRPr="00CB3EBD">
        <w:rPr>
          <w:rStyle w:val="Heading2Char"/>
        </w:rPr>
        <w:t> </w:t>
      </w:r>
      <w:r w:rsidRPr="00CB3EBD">
        <w:rPr>
          <w:rStyle w:val="Heading2Char"/>
        </w:rPr>
        <w:br/>
        <w:t xml:space="preserve">&gt; 13. </w:t>
      </w:r>
      <w:proofErr w:type="spellStart"/>
      <w:r w:rsidRPr="00CB3EBD">
        <w:rPr>
          <w:rStyle w:val="Heading2Char"/>
        </w:rPr>
        <w:t>thal</w:t>
      </w:r>
      <w:proofErr w:type="spellEnd"/>
      <w:r w:rsidRPr="00CB3EBD">
        <w:rPr>
          <w:rStyle w:val="Heading2Char"/>
        </w:rPr>
        <w:t>: 3 = normal; 6 = fixed defect; 7 = reversable defect</w:t>
      </w:r>
    </w:p>
    <w:p w14:paraId="3C08C4AF" w14:textId="7CACCB47" w:rsidR="004C14B0" w:rsidRPr="004C14B0" w:rsidRDefault="00CB3EBD" w:rsidP="004C14B0">
      <w:pPr>
        <w:pStyle w:val="Heading2"/>
        <w:jc w:val="left"/>
      </w:pPr>
      <w:r>
        <w:rPr>
          <w:lang w:val="en-IN"/>
        </w:rPr>
        <w:t xml:space="preserve"> </w:t>
      </w:r>
      <w:r w:rsidRPr="00CB3EBD">
        <w:t>The names and social security numbers of the patients were recently removed from the database, replaced with dummy valu</w:t>
      </w:r>
      <w:r w:rsidR="004C14B0">
        <w:t>es.</w:t>
      </w:r>
      <w:bookmarkStart w:id="0" w:name="_GoBack"/>
      <w:bookmarkEnd w:id="0"/>
    </w:p>
    <w:p w14:paraId="5030EF04" w14:textId="77777777" w:rsidR="004C14B0" w:rsidRPr="004C14B0" w:rsidRDefault="004C14B0" w:rsidP="004C14B0"/>
    <w:p w14:paraId="2BEF759E" w14:textId="77777777" w:rsidR="004C14B0" w:rsidRPr="004C14B0" w:rsidRDefault="004C14B0" w:rsidP="004C14B0">
      <w:pPr>
        <w:rPr>
          <w:lang w:val="en-IN"/>
        </w:rPr>
      </w:pPr>
    </w:p>
    <w:sectPr w:rsidR="004C14B0" w:rsidRPr="004C14B0" w:rsidSect="000B2313">
      <w:headerReference w:type="default" r:id="rId10"/>
      <w:pgSz w:w="12240" w:h="15840"/>
      <w:pgMar w:top="1440" w:right="1440" w:bottom="1440" w:left="1440" w:header="73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3F6DB" w14:textId="77777777" w:rsidR="004D513D" w:rsidRDefault="004D513D" w:rsidP="006613E6">
      <w:pPr>
        <w:spacing w:after="0" w:line="240" w:lineRule="auto"/>
      </w:pPr>
      <w:r>
        <w:separator/>
      </w:r>
    </w:p>
  </w:endnote>
  <w:endnote w:type="continuationSeparator" w:id="0">
    <w:p w14:paraId="55AD8F51" w14:textId="77777777" w:rsidR="004D513D" w:rsidRDefault="004D513D" w:rsidP="00661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E24D1" w14:textId="77777777" w:rsidR="004D513D" w:rsidRDefault="004D513D" w:rsidP="006613E6">
      <w:pPr>
        <w:spacing w:after="0" w:line="240" w:lineRule="auto"/>
      </w:pPr>
      <w:r>
        <w:separator/>
      </w:r>
    </w:p>
  </w:footnote>
  <w:footnote w:type="continuationSeparator" w:id="0">
    <w:p w14:paraId="48FEAD56" w14:textId="77777777" w:rsidR="004D513D" w:rsidRDefault="004D513D" w:rsidP="00661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FBBC9" w14:textId="0FD08FDA" w:rsidR="006613E6" w:rsidRPr="000B2313" w:rsidRDefault="000B2313" w:rsidP="000B2313">
    <w:pPr>
      <w:pStyle w:val="Heading1"/>
      <w:jc w:val="left"/>
      <w:rPr>
        <w:sz w:val="72"/>
        <w:szCs w:val="72"/>
      </w:rPr>
    </w:pPr>
    <w:r>
      <w:t xml:space="preserve">        </w:t>
    </w:r>
    <w:r w:rsidR="006613E6" w:rsidRPr="000B2313">
      <w:t xml:space="preserve">  </w:t>
    </w:r>
    <w:r>
      <w:t xml:space="preserve">          </w:t>
    </w:r>
    <w:hyperlink r:id="rId1" w:history="1">
      <w:r w:rsidR="006613E6" w:rsidRPr="000B2313">
        <w:rPr>
          <w:sz w:val="72"/>
          <w:szCs w:val="72"/>
        </w:rPr>
        <w:t xml:space="preserve">HEART DISEASE </w:t>
      </w:r>
      <w:r w:rsidR="006613E6" w:rsidRPr="000B2313">
        <w:rPr>
          <w:sz w:val="72"/>
          <w:szCs w:val="72"/>
        </w:rPr>
        <w:t>UCI</w:t>
      </w:r>
    </w:hyperlink>
  </w:p>
  <w:p w14:paraId="069A77A3" w14:textId="14167128" w:rsidR="006613E6" w:rsidRPr="006613E6" w:rsidRDefault="006613E6" w:rsidP="006613E6">
    <w:pPr>
      <w:shd w:val="clear" w:color="auto" w:fill="FFFFFF"/>
      <w:textAlignment w:val="baseline"/>
      <w:rPr>
        <w:rFonts w:ascii="inherit" w:eastAsia="Times New Roman" w:hAnsi="inherit" w:cs="Arial"/>
        <w:color w:val="47494D"/>
        <w:sz w:val="30"/>
        <w:szCs w:val="30"/>
        <w:lang w:val="en-IN" w:eastAsia="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3E6"/>
    <w:rsid w:val="000B2313"/>
    <w:rsid w:val="00470C5C"/>
    <w:rsid w:val="004C14B0"/>
    <w:rsid w:val="004D513D"/>
    <w:rsid w:val="00645252"/>
    <w:rsid w:val="006613E6"/>
    <w:rsid w:val="006D3D74"/>
    <w:rsid w:val="0083569A"/>
    <w:rsid w:val="00A9204E"/>
    <w:rsid w:val="00CB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967C"/>
  <w15:chartTrackingRefBased/>
  <w15:docId w15:val="{2B5B8E38-6F4F-4FA2-95C3-733083A9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3E6"/>
  </w:style>
  <w:style w:type="paragraph" w:styleId="Heading1">
    <w:name w:val="heading 1"/>
    <w:basedOn w:val="Normal"/>
    <w:next w:val="Normal"/>
    <w:link w:val="Heading1Char"/>
    <w:uiPriority w:val="9"/>
    <w:qFormat/>
    <w:rsid w:val="006613E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613E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613E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613E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6613E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6613E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6613E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6613E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6613E6"/>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3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613E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613E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6613E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6613E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6613E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6613E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6613E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6613E6"/>
    <w:rPr>
      <w:b/>
      <w:bCs/>
      <w:i/>
      <w:iCs/>
    </w:rPr>
  </w:style>
  <w:style w:type="paragraph" w:styleId="Title">
    <w:name w:val="Title"/>
    <w:basedOn w:val="Normal"/>
    <w:next w:val="Normal"/>
    <w:link w:val="TitleChar"/>
    <w:uiPriority w:val="10"/>
    <w:qFormat/>
    <w:rsid w:val="006613E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613E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613E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613E6"/>
    <w:rPr>
      <w:color w:val="44546A" w:themeColor="text2"/>
      <w:sz w:val="28"/>
      <w:szCs w:val="28"/>
    </w:rPr>
  </w:style>
  <w:style w:type="character" w:styleId="SubtleEmphasis">
    <w:name w:val="Subtle Emphasis"/>
    <w:basedOn w:val="DefaultParagraphFont"/>
    <w:uiPriority w:val="19"/>
    <w:qFormat/>
    <w:rsid w:val="006613E6"/>
    <w:rPr>
      <w:i/>
      <w:iCs/>
      <w:color w:val="595959" w:themeColor="text1" w:themeTint="A6"/>
    </w:rPr>
  </w:style>
  <w:style w:type="character" w:styleId="Emphasis">
    <w:name w:val="Emphasis"/>
    <w:basedOn w:val="DefaultParagraphFont"/>
    <w:uiPriority w:val="20"/>
    <w:qFormat/>
    <w:rsid w:val="006613E6"/>
    <w:rPr>
      <w:i/>
      <w:iCs/>
      <w:color w:val="000000" w:themeColor="text1"/>
    </w:rPr>
  </w:style>
  <w:style w:type="character" w:styleId="IntenseEmphasis">
    <w:name w:val="Intense Emphasis"/>
    <w:basedOn w:val="DefaultParagraphFont"/>
    <w:uiPriority w:val="21"/>
    <w:qFormat/>
    <w:rsid w:val="006613E6"/>
    <w:rPr>
      <w:b/>
      <w:bCs/>
      <w:i/>
      <w:iCs/>
      <w:color w:val="auto"/>
    </w:rPr>
  </w:style>
  <w:style w:type="character" w:styleId="Strong">
    <w:name w:val="Strong"/>
    <w:basedOn w:val="DefaultParagraphFont"/>
    <w:uiPriority w:val="22"/>
    <w:qFormat/>
    <w:rsid w:val="006613E6"/>
    <w:rPr>
      <w:b/>
      <w:bCs/>
    </w:rPr>
  </w:style>
  <w:style w:type="paragraph" w:styleId="Quote">
    <w:name w:val="Quote"/>
    <w:basedOn w:val="Normal"/>
    <w:next w:val="Normal"/>
    <w:link w:val="QuoteChar"/>
    <w:uiPriority w:val="29"/>
    <w:qFormat/>
    <w:rsid w:val="006613E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613E6"/>
    <w:rPr>
      <w:i/>
      <w:iCs/>
      <w:color w:val="7B7B7B" w:themeColor="accent3" w:themeShade="BF"/>
      <w:sz w:val="24"/>
      <w:szCs w:val="24"/>
    </w:rPr>
  </w:style>
  <w:style w:type="paragraph" w:styleId="IntenseQuote">
    <w:name w:val="Intense Quote"/>
    <w:basedOn w:val="Normal"/>
    <w:next w:val="Normal"/>
    <w:link w:val="IntenseQuoteChar"/>
    <w:uiPriority w:val="30"/>
    <w:qFormat/>
    <w:rsid w:val="006613E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613E6"/>
    <w:rPr>
      <w:rFonts w:asciiTheme="majorHAnsi" w:eastAsiaTheme="majorEastAsia" w:hAnsiTheme="majorHAnsi" w:cstheme="majorBidi"/>
      <w:caps/>
      <w:color w:val="2F5496" w:themeColor="accent1" w:themeShade="BF"/>
      <w:sz w:val="28"/>
      <w:szCs w:val="28"/>
    </w:rPr>
  </w:style>
  <w:style w:type="character" w:styleId="SubtleReference">
    <w:name w:val="Subtle Reference"/>
    <w:basedOn w:val="DefaultParagraphFont"/>
    <w:uiPriority w:val="31"/>
    <w:qFormat/>
    <w:rsid w:val="006613E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613E6"/>
    <w:rPr>
      <w:b/>
      <w:bCs/>
      <w:caps w:val="0"/>
      <w:smallCaps/>
      <w:color w:val="auto"/>
      <w:spacing w:val="0"/>
      <w:u w:val="single"/>
    </w:rPr>
  </w:style>
  <w:style w:type="character" w:styleId="BookTitle">
    <w:name w:val="Book Title"/>
    <w:basedOn w:val="DefaultParagraphFont"/>
    <w:uiPriority w:val="33"/>
    <w:qFormat/>
    <w:rsid w:val="006613E6"/>
    <w:rPr>
      <w:b/>
      <w:bCs/>
      <w:caps w:val="0"/>
      <w:smallCaps/>
      <w:spacing w:val="0"/>
    </w:rPr>
  </w:style>
  <w:style w:type="character" w:styleId="Hyperlink">
    <w:name w:val="Hyperlink"/>
    <w:basedOn w:val="DefaultParagraphFont"/>
    <w:uiPriority w:val="99"/>
    <w:unhideWhenUsed/>
    <w:rsid w:val="00645252"/>
    <w:rPr>
      <w:color w:val="1F3864"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613E6"/>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i/>
      <w:iCs/>
      <w:color w:val="1F3864"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6613E6"/>
    <w:pPr>
      <w:spacing w:after="0" w:line="240" w:lineRule="auto"/>
    </w:pPr>
  </w:style>
  <w:style w:type="paragraph" w:styleId="TOCHeading">
    <w:name w:val="TOC Heading"/>
    <w:basedOn w:val="Heading1"/>
    <w:next w:val="Normal"/>
    <w:uiPriority w:val="39"/>
    <w:semiHidden/>
    <w:unhideWhenUsed/>
    <w:qFormat/>
    <w:rsid w:val="006613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s://www.kaggle.com/ronitf/heart-disease-uc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20Sa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37</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Sai</dc:creator>
  <cp:keywords/>
  <dc:description/>
  <cp:lastModifiedBy>venkata sai</cp:lastModifiedBy>
  <cp:revision>1</cp:revision>
  <dcterms:created xsi:type="dcterms:W3CDTF">2019-08-20T14:17:00Z</dcterms:created>
  <dcterms:modified xsi:type="dcterms:W3CDTF">2019-08-20T15:06:00Z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