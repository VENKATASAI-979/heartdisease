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2C24" w14:textId="77777777" w:rsidR="007822AE" w:rsidRPr="007822AE" w:rsidRDefault="007822AE" w:rsidP="007822AE">
      <w:pPr>
        <w:shd w:val="clear" w:color="auto" w:fill="FFFFFF"/>
        <w:textAlignment w:val="baseline"/>
        <w:rPr>
          <w:rFonts w:ascii="inherit" w:eastAsia="Times New Roman" w:hAnsi="inherit" w:cs="Arial"/>
          <w:color w:val="47494D"/>
          <w:sz w:val="21"/>
          <w:szCs w:val="21"/>
          <w:lang w:val="en-IN" w:eastAsia="en-IN"/>
        </w:rPr>
      </w:pPr>
      <w:r w:rsidRPr="007822AE">
        <w:rPr>
          <w:rFonts w:ascii="inherit" w:eastAsia="Times New Roman" w:hAnsi="inherit" w:cs="Arial"/>
          <w:noProof/>
          <w:color w:val="47494D"/>
          <w:sz w:val="21"/>
          <w:szCs w:val="21"/>
          <w:lang w:val="en-IN" w:eastAsia="en-IN"/>
        </w:rPr>
        <w:drawing>
          <wp:inline distT="0" distB="0" distL="0" distR="0" wp14:anchorId="1A54676E" wp14:editId="3310998A">
            <wp:extent cx="2286000" cy="2286000"/>
            <wp:effectExtent l="0" t="0" r="0" b="0"/>
            <wp:docPr id="1" name="Picture 1" descr="Heart Disease UCI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Disease UCI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777D443" w14:textId="3B44838D" w:rsidR="007822AE" w:rsidRPr="0099645D" w:rsidRDefault="0099645D" w:rsidP="007822AE">
      <w:pPr>
        <w:shd w:val="clear" w:color="auto" w:fill="FFFFFF"/>
        <w:textAlignment w:val="baseline"/>
        <w:rPr>
          <w:rFonts w:ascii="inherit" w:eastAsia="Times New Roman" w:hAnsi="inherit" w:cs="Arial"/>
          <w:color w:val="47494D"/>
          <w:sz w:val="30"/>
          <w:szCs w:val="30"/>
          <w:lang w:val="en-IN" w:eastAsia="en-IN"/>
        </w:rPr>
      </w:pPr>
      <w:hyperlink r:id="rId9" w:history="1">
        <w:r w:rsidR="007822AE" w:rsidRPr="007822AE">
          <w:rPr>
            <w:rFonts w:ascii="inherit" w:eastAsia="Times New Roman" w:hAnsi="inherit" w:cs="Arial"/>
            <w:color w:val="47494D"/>
            <w:sz w:val="30"/>
            <w:szCs w:val="30"/>
            <w:bdr w:val="none" w:sz="0" w:space="0" w:color="auto" w:frame="1"/>
            <w:lang w:val="en-IN" w:eastAsia="en-IN"/>
          </w:rPr>
          <w:t>Heart Disease UCI</w:t>
        </w:r>
      </w:hyperlink>
    </w:p>
    <w:p w14:paraId="4B17167C" w14:textId="77777777" w:rsidR="007822AE" w:rsidRPr="007822AE" w:rsidRDefault="007822AE" w:rsidP="0099645D">
      <w:pPr>
        <w:pStyle w:val="Heading1"/>
        <w:rPr>
          <w:rFonts w:eastAsia="Times New Roman"/>
          <w:lang w:val="en-IN" w:eastAsia="en-IN"/>
        </w:rPr>
      </w:pPr>
      <w:bookmarkStart w:id="0" w:name="_GoBack"/>
      <w:bookmarkEnd w:id="0"/>
      <w:r w:rsidRPr="007822AE">
        <w:rPr>
          <w:rFonts w:eastAsia="Times New Roman"/>
          <w:lang w:val="en-IN" w:eastAsia="en-IN"/>
        </w:rPr>
        <w:t>About this Dataset</w:t>
      </w:r>
    </w:p>
    <w:p w14:paraId="4FC66E89" w14:textId="77777777" w:rsidR="007822AE" w:rsidRPr="007822AE" w:rsidRDefault="007822AE" w:rsidP="007822AE">
      <w:pPr>
        <w:shd w:val="clear" w:color="auto" w:fill="FFFFFF"/>
        <w:spacing w:before="60" w:after="240" w:line="330" w:lineRule="atLeast"/>
        <w:textAlignment w:val="baseline"/>
        <w:outlineLvl w:val="2"/>
        <w:rPr>
          <w:rFonts w:ascii="Arial" w:eastAsia="Times New Roman" w:hAnsi="Arial" w:cs="Arial"/>
          <w:color w:val="000000"/>
          <w:sz w:val="27"/>
          <w:szCs w:val="27"/>
          <w:lang w:val="en-IN" w:eastAsia="en-IN"/>
        </w:rPr>
      </w:pPr>
      <w:r w:rsidRPr="007822AE">
        <w:rPr>
          <w:rFonts w:ascii="Arial" w:eastAsia="Times New Roman" w:hAnsi="Arial" w:cs="Arial"/>
          <w:color w:val="000000"/>
          <w:sz w:val="27"/>
          <w:szCs w:val="27"/>
          <w:lang w:val="en-IN" w:eastAsia="en-IN"/>
        </w:rPr>
        <w:t>Context</w:t>
      </w:r>
    </w:p>
    <w:p w14:paraId="0A8B4F4C" w14:textId="77777777" w:rsidR="007822AE" w:rsidRPr="007822AE" w:rsidRDefault="007822AE" w:rsidP="007822AE">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7822AE">
        <w:rPr>
          <w:rFonts w:ascii="Arial" w:eastAsia="Times New Roman" w:hAnsi="Arial" w:cs="Arial"/>
          <w:color w:val="A9A9A9"/>
          <w:sz w:val="21"/>
          <w:szCs w:val="21"/>
          <w:lang w:val="en-IN" w:eastAsia="en-IN"/>
        </w:rP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w:t>
      </w:r>
    </w:p>
    <w:p w14:paraId="1D6DBBB4" w14:textId="77777777" w:rsidR="007822AE" w:rsidRPr="007822AE" w:rsidRDefault="007822AE" w:rsidP="007822AE">
      <w:pPr>
        <w:shd w:val="clear" w:color="auto" w:fill="FFFFFF"/>
        <w:spacing w:before="360" w:after="240" w:line="330" w:lineRule="atLeast"/>
        <w:textAlignment w:val="baseline"/>
        <w:outlineLvl w:val="2"/>
        <w:rPr>
          <w:rFonts w:ascii="Arial" w:eastAsia="Times New Roman" w:hAnsi="Arial" w:cs="Arial"/>
          <w:color w:val="000000"/>
          <w:sz w:val="27"/>
          <w:szCs w:val="27"/>
          <w:lang w:val="en-IN" w:eastAsia="en-IN"/>
        </w:rPr>
      </w:pPr>
      <w:r w:rsidRPr="007822AE">
        <w:rPr>
          <w:rFonts w:ascii="Arial" w:eastAsia="Times New Roman" w:hAnsi="Arial" w:cs="Arial"/>
          <w:color w:val="000000"/>
          <w:sz w:val="27"/>
          <w:szCs w:val="27"/>
          <w:lang w:val="en-IN" w:eastAsia="en-IN"/>
        </w:rPr>
        <w:t>Content</w:t>
      </w:r>
    </w:p>
    <w:p w14:paraId="15C6987F" w14:textId="77777777" w:rsidR="007822AE" w:rsidRPr="007822AE" w:rsidRDefault="007822AE" w:rsidP="007822AE">
      <w:pPr>
        <w:shd w:val="clear" w:color="auto" w:fill="FFFFFF"/>
        <w:spacing w:line="330" w:lineRule="atLeast"/>
        <w:textAlignment w:val="baseline"/>
        <w:rPr>
          <w:rFonts w:ascii="Arial" w:eastAsia="Times New Roman" w:hAnsi="Arial" w:cs="Arial"/>
          <w:color w:val="A9A9A9"/>
          <w:sz w:val="21"/>
          <w:szCs w:val="21"/>
          <w:lang w:val="en-IN" w:eastAsia="en-IN"/>
        </w:rPr>
      </w:pPr>
      <w:r w:rsidRPr="007822AE">
        <w:rPr>
          <w:rFonts w:ascii="Arial" w:eastAsia="Times New Roman" w:hAnsi="Arial" w:cs="Arial"/>
          <w:color w:val="A9A9A9"/>
          <w:sz w:val="21"/>
          <w:szCs w:val="21"/>
          <w:lang w:val="en-IN" w:eastAsia="en-IN"/>
        </w:rPr>
        <w:br/>
      </w:r>
      <w:r w:rsidRPr="007822AE">
        <w:rPr>
          <w:rFonts w:ascii="inherit" w:eastAsia="Times New Roman" w:hAnsi="inherit" w:cs="Arial"/>
          <w:color w:val="A9A9A9"/>
          <w:sz w:val="21"/>
          <w:szCs w:val="21"/>
          <w:bdr w:val="none" w:sz="0" w:space="0" w:color="auto" w:frame="1"/>
          <w:lang w:val="en-IN" w:eastAsia="en-IN"/>
        </w:rPr>
        <w:t>Attribute Information:</w:t>
      </w:r>
      <w:r w:rsidRPr="007822AE">
        <w:rPr>
          <w:rFonts w:ascii="Arial" w:eastAsia="Times New Roman" w:hAnsi="Arial" w:cs="Arial"/>
          <w:color w:val="A9A9A9"/>
          <w:sz w:val="21"/>
          <w:szCs w:val="21"/>
          <w:lang w:val="en-IN" w:eastAsia="en-IN"/>
        </w:rPr>
        <w:t> </w:t>
      </w:r>
      <w:r w:rsidRPr="007822AE">
        <w:rPr>
          <w:rFonts w:ascii="Arial" w:eastAsia="Times New Roman" w:hAnsi="Arial" w:cs="Arial"/>
          <w:color w:val="A9A9A9"/>
          <w:sz w:val="21"/>
          <w:szCs w:val="21"/>
          <w:lang w:val="en-IN" w:eastAsia="en-IN"/>
        </w:rPr>
        <w:br/>
        <w:t>&gt; 1. age </w:t>
      </w:r>
      <w:r w:rsidRPr="007822AE">
        <w:rPr>
          <w:rFonts w:ascii="Arial" w:eastAsia="Times New Roman" w:hAnsi="Arial" w:cs="Arial"/>
          <w:color w:val="A9A9A9"/>
          <w:sz w:val="21"/>
          <w:szCs w:val="21"/>
          <w:lang w:val="en-IN" w:eastAsia="en-IN"/>
        </w:rPr>
        <w:br/>
        <w:t>&gt; 2. sex </w:t>
      </w:r>
      <w:r w:rsidRPr="007822AE">
        <w:rPr>
          <w:rFonts w:ascii="Arial" w:eastAsia="Times New Roman" w:hAnsi="Arial" w:cs="Arial"/>
          <w:color w:val="A9A9A9"/>
          <w:sz w:val="21"/>
          <w:szCs w:val="21"/>
          <w:lang w:val="en-IN" w:eastAsia="en-IN"/>
        </w:rPr>
        <w:br/>
        <w:t>&gt; 3. chest pain type (4 values) </w:t>
      </w:r>
      <w:r w:rsidRPr="007822AE">
        <w:rPr>
          <w:rFonts w:ascii="Arial" w:eastAsia="Times New Roman" w:hAnsi="Arial" w:cs="Arial"/>
          <w:color w:val="A9A9A9"/>
          <w:sz w:val="21"/>
          <w:szCs w:val="21"/>
          <w:lang w:val="en-IN" w:eastAsia="en-IN"/>
        </w:rPr>
        <w:br/>
        <w:t>&gt; 4. resting blood pressure </w:t>
      </w:r>
      <w:r w:rsidRPr="007822AE">
        <w:rPr>
          <w:rFonts w:ascii="Arial" w:eastAsia="Times New Roman" w:hAnsi="Arial" w:cs="Arial"/>
          <w:color w:val="A9A9A9"/>
          <w:sz w:val="21"/>
          <w:szCs w:val="21"/>
          <w:lang w:val="en-IN" w:eastAsia="en-IN"/>
        </w:rPr>
        <w:br/>
        <w:t xml:space="preserve">&gt; 5. serum </w:t>
      </w:r>
      <w:proofErr w:type="spellStart"/>
      <w:r w:rsidRPr="007822AE">
        <w:rPr>
          <w:rFonts w:ascii="Arial" w:eastAsia="Times New Roman" w:hAnsi="Arial" w:cs="Arial"/>
          <w:color w:val="A9A9A9"/>
          <w:sz w:val="21"/>
          <w:szCs w:val="21"/>
          <w:lang w:val="en-IN" w:eastAsia="en-IN"/>
        </w:rPr>
        <w:t>cholestoral</w:t>
      </w:r>
      <w:proofErr w:type="spellEnd"/>
      <w:r w:rsidRPr="007822AE">
        <w:rPr>
          <w:rFonts w:ascii="Arial" w:eastAsia="Times New Roman" w:hAnsi="Arial" w:cs="Arial"/>
          <w:color w:val="A9A9A9"/>
          <w:sz w:val="21"/>
          <w:szCs w:val="21"/>
          <w:lang w:val="en-IN" w:eastAsia="en-IN"/>
        </w:rPr>
        <w:t xml:space="preserve"> in mg/dl </w:t>
      </w:r>
      <w:r w:rsidRPr="007822AE">
        <w:rPr>
          <w:rFonts w:ascii="Arial" w:eastAsia="Times New Roman" w:hAnsi="Arial" w:cs="Arial"/>
          <w:color w:val="A9A9A9"/>
          <w:sz w:val="21"/>
          <w:szCs w:val="21"/>
          <w:lang w:val="en-IN" w:eastAsia="en-IN"/>
        </w:rPr>
        <w:br/>
        <w:t>&gt; 6. fasting blood sugar &gt; 120 mg/dl</w:t>
      </w:r>
      <w:r w:rsidRPr="007822AE">
        <w:rPr>
          <w:rFonts w:ascii="Arial" w:eastAsia="Times New Roman" w:hAnsi="Arial" w:cs="Arial"/>
          <w:color w:val="A9A9A9"/>
          <w:sz w:val="21"/>
          <w:szCs w:val="21"/>
          <w:lang w:val="en-IN" w:eastAsia="en-IN"/>
        </w:rPr>
        <w:br/>
        <w:t>&gt; 7. resting electrocardiographic results (values 0,1,2)</w:t>
      </w:r>
      <w:r w:rsidRPr="007822AE">
        <w:rPr>
          <w:rFonts w:ascii="Arial" w:eastAsia="Times New Roman" w:hAnsi="Arial" w:cs="Arial"/>
          <w:color w:val="A9A9A9"/>
          <w:sz w:val="21"/>
          <w:szCs w:val="21"/>
          <w:lang w:val="en-IN" w:eastAsia="en-IN"/>
        </w:rPr>
        <w:br/>
        <w:t>&gt; 8. maximum heart rate achieved </w:t>
      </w:r>
      <w:r w:rsidRPr="007822AE">
        <w:rPr>
          <w:rFonts w:ascii="Arial" w:eastAsia="Times New Roman" w:hAnsi="Arial" w:cs="Arial"/>
          <w:color w:val="A9A9A9"/>
          <w:sz w:val="21"/>
          <w:szCs w:val="21"/>
          <w:lang w:val="en-IN" w:eastAsia="en-IN"/>
        </w:rPr>
        <w:br/>
        <w:t>&gt; 9. exercise induced angina </w:t>
      </w:r>
      <w:r w:rsidRPr="007822AE">
        <w:rPr>
          <w:rFonts w:ascii="Arial" w:eastAsia="Times New Roman" w:hAnsi="Arial" w:cs="Arial"/>
          <w:color w:val="A9A9A9"/>
          <w:sz w:val="21"/>
          <w:szCs w:val="21"/>
          <w:lang w:val="en-IN" w:eastAsia="en-IN"/>
        </w:rPr>
        <w:br/>
        <w:t xml:space="preserve">&gt; 10. </w:t>
      </w:r>
      <w:proofErr w:type="spellStart"/>
      <w:r w:rsidRPr="007822AE">
        <w:rPr>
          <w:rFonts w:ascii="Arial" w:eastAsia="Times New Roman" w:hAnsi="Arial" w:cs="Arial"/>
          <w:color w:val="A9A9A9"/>
          <w:sz w:val="21"/>
          <w:szCs w:val="21"/>
          <w:lang w:val="en-IN" w:eastAsia="en-IN"/>
        </w:rPr>
        <w:t>oldpeak</w:t>
      </w:r>
      <w:proofErr w:type="spellEnd"/>
      <w:r w:rsidRPr="007822AE">
        <w:rPr>
          <w:rFonts w:ascii="Arial" w:eastAsia="Times New Roman" w:hAnsi="Arial" w:cs="Arial"/>
          <w:color w:val="A9A9A9"/>
          <w:sz w:val="21"/>
          <w:szCs w:val="21"/>
          <w:lang w:val="en-IN" w:eastAsia="en-IN"/>
        </w:rPr>
        <w:t xml:space="preserve"> = ST depression induced by exercise relative to rest </w:t>
      </w:r>
      <w:r w:rsidRPr="007822AE">
        <w:rPr>
          <w:rFonts w:ascii="Arial" w:eastAsia="Times New Roman" w:hAnsi="Arial" w:cs="Arial"/>
          <w:color w:val="A9A9A9"/>
          <w:sz w:val="21"/>
          <w:szCs w:val="21"/>
          <w:lang w:val="en-IN" w:eastAsia="en-IN"/>
        </w:rPr>
        <w:br/>
        <w:t>&gt; 11. the slope of the peak exercise ST segment </w:t>
      </w:r>
      <w:r w:rsidRPr="007822AE">
        <w:rPr>
          <w:rFonts w:ascii="Arial" w:eastAsia="Times New Roman" w:hAnsi="Arial" w:cs="Arial"/>
          <w:color w:val="A9A9A9"/>
          <w:sz w:val="21"/>
          <w:szCs w:val="21"/>
          <w:lang w:val="en-IN" w:eastAsia="en-IN"/>
        </w:rPr>
        <w:br/>
        <w:t xml:space="preserve">&gt; 12. number of major vessels (0-3) </w:t>
      </w:r>
      <w:proofErr w:type="spellStart"/>
      <w:r w:rsidRPr="007822AE">
        <w:rPr>
          <w:rFonts w:ascii="Arial" w:eastAsia="Times New Roman" w:hAnsi="Arial" w:cs="Arial"/>
          <w:color w:val="A9A9A9"/>
          <w:sz w:val="21"/>
          <w:szCs w:val="21"/>
          <w:lang w:val="en-IN" w:eastAsia="en-IN"/>
        </w:rPr>
        <w:t>colored</w:t>
      </w:r>
      <w:proofErr w:type="spellEnd"/>
      <w:r w:rsidRPr="007822AE">
        <w:rPr>
          <w:rFonts w:ascii="Arial" w:eastAsia="Times New Roman" w:hAnsi="Arial" w:cs="Arial"/>
          <w:color w:val="A9A9A9"/>
          <w:sz w:val="21"/>
          <w:szCs w:val="21"/>
          <w:lang w:val="en-IN" w:eastAsia="en-IN"/>
        </w:rPr>
        <w:t xml:space="preserve"> by </w:t>
      </w:r>
      <w:proofErr w:type="spellStart"/>
      <w:r w:rsidRPr="007822AE">
        <w:rPr>
          <w:rFonts w:ascii="Arial" w:eastAsia="Times New Roman" w:hAnsi="Arial" w:cs="Arial"/>
          <w:color w:val="A9A9A9"/>
          <w:sz w:val="21"/>
          <w:szCs w:val="21"/>
          <w:lang w:val="en-IN" w:eastAsia="en-IN"/>
        </w:rPr>
        <w:t>flourosopy</w:t>
      </w:r>
      <w:proofErr w:type="spellEnd"/>
      <w:r w:rsidRPr="007822AE">
        <w:rPr>
          <w:rFonts w:ascii="Arial" w:eastAsia="Times New Roman" w:hAnsi="Arial" w:cs="Arial"/>
          <w:color w:val="A9A9A9"/>
          <w:sz w:val="21"/>
          <w:szCs w:val="21"/>
          <w:lang w:val="en-IN" w:eastAsia="en-IN"/>
        </w:rPr>
        <w:t> </w:t>
      </w:r>
      <w:r w:rsidRPr="007822AE">
        <w:rPr>
          <w:rFonts w:ascii="Arial" w:eastAsia="Times New Roman" w:hAnsi="Arial" w:cs="Arial"/>
          <w:color w:val="A9A9A9"/>
          <w:sz w:val="21"/>
          <w:szCs w:val="21"/>
          <w:lang w:val="en-IN" w:eastAsia="en-IN"/>
        </w:rPr>
        <w:br/>
        <w:t xml:space="preserve">&gt; 13. </w:t>
      </w:r>
      <w:proofErr w:type="spellStart"/>
      <w:r w:rsidRPr="007822AE">
        <w:rPr>
          <w:rFonts w:ascii="Arial" w:eastAsia="Times New Roman" w:hAnsi="Arial" w:cs="Arial"/>
          <w:color w:val="A9A9A9"/>
          <w:sz w:val="21"/>
          <w:szCs w:val="21"/>
          <w:lang w:val="en-IN" w:eastAsia="en-IN"/>
        </w:rPr>
        <w:t>thal</w:t>
      </w:r>
      <w:proofErr w:type="spellEnd"/>
      <w:r w:rsidRPr="007822AE">
        <w:rPr>
          <w:rFonts w:ascii="Arial" w:eastAsia="Times New Roman" w:hAnsi="Arial" w:cs="Arial"/>
          <w:color w:val="A9A9A9"/>
          <w:sz w:val="21"/>
          <w:szCs w:val="21"/>
          <w:lang w:val="en-IN" w:eastAsia="en-IN"/>
        </w:rPr>
        <w:t>: 3 = normal; 6 = fixed defect; 7 = reversable defect</w:t>
      </w:r>
    </w:p>
    <w:p w14:paraId="7ED50B23" w14:textId="77777777" w:rsidR="007822AE" w:rsidRPr="007822AE" w:rsidRDefault="007822AE" w:rsidP="007822AE">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7822AE">
        <w:rPr>
          <w:rFonts w:ascii="Arial" w:eastAsia="Times New Roman" w:hAnsi="Arial" w:cs="Arial"/>
          <w:color w:val="A9A9A9"/>
          <w:sz w:val="21"/>
          <w:szCs w:val="21"/>
          <w:lang w:val="en-IN" w:eastAsia="en-IN"/>
        </w:rPr>
        <w:lastRenderedPageBreak/>
        <w:t>The names and social security numbers of the patients were recently removed from the database, replaced with dummy values. One file has been "processed", that one containing the Cleveland database. All four unprocessed files also exist in this directory.</w:t>
      </w:r>
    </w:p>
    <w:p w14:paraId="4E193719" w14:textId="77777777" w:rsidR="007822AE" w:rsidRPr="007822AE" w:rsidRDefault="007822AE" w:rsidP="007822AE">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7822AE">
        <w:rPr>
          <w:rFonts w:ascii="Arial" w:eastAsia="Times New Roman" w:hAnsi="Arial" w:cs="Arial"/>
          <w:color w:val="A9A9A9"/>
          <w:sz w:val="21"/>
          <w:szCs w:val="21"/>
          <w:lang w:val="en-IN" w:eastAsia="en-IN"/>
        </w:rPr>
        <w:t>To see Test Costs (donated by Peter Turney), please see the folder "Costs"</w:t>
      </w:r>
    </w:p>
    <w:p w14:paraId="38639DD0" w14:textId="77777777" w:rsidR="007822AE" w:rsidRPr="007822AE" w:rsidRDefault="007822AE" w:rsidP="007822AE">
      <w:pPr>
        <w:shd w:val="clear" w:color="auto" w:fill="FFFFFF"/>
        <w:spacing w:before="360" w:after="240" w:line="330" w:lineRule="atLeast"/>
        <w:textAlignment w:val="baseline"/>
        <w:outlineLvl w:val="2"/>
        <w:rPr>
          <w:rFonts w:ascii="Arial" w:eastAsia="Times New Roman" w:hAnsi="Arial" w:cs="Arial"/>
          <w:color w:val="000000"/>
          <w:sz w:val="27"/>
          <w:szCs w:val="27"/>
          <w:lang w:val="en-IN" w:eastAsia="en-IN"/>
        </w:rPr>
      </w:pPr>
      <w:r w:rsidRPr="007822AE">
        <w:rPr>
          <w:rFonts w:ascii="Arial" w:eastAsia="Times New Roman" w:hAnsi="Arial" w:cs="Arial"/>
          <w:color w:val="000000"/>
          <w:sz w:val="27"/>
          <w:szCs w:val="27"/>
          <w:lang w:val="en-IN" w:eastAsia="en-IN"/>
        </w:rPr>
        <w:t>Acknowledgements</w:t>
      </w:r>
    </w:p>
    <w:p w14:paraId="60AA0555" w14:textId="77777777" w:rsidR="007822AE" w:rsidRPr="007822AE" w:rsidRDefault="007822AE" w:rsidP="007822AE">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7822AE">
        <w:rPr>
          <w:rFonts w:ascii="Arial" w:eastAsia="Times New Roman" w:hAnsi="Arial" w:cs="Arial"/>
          <w:color w:val="A9A9A9"/>
          <w:sz w:val="21"/>
          <w:szCs w:val="21"/>
          <w:lang w:val="en-IN" w:eastAsia="en-IN"/>
        </w:rPr>
        <w:t>Creators: </w:t>
      </w:r>
      <w:r w:rsidRPr="007822AE">
        <w:rPr>
          <w:rFonts w:ascii="Arial" w:eastAsia="Times New Roman" w:hAnsi="Arial" w:cs="Arial"/>
          <w:color w:val="A9A9A9"/>
          <w:sz w:val="21"/>
          <w:szCs w:val="21"/>
          <w:lang w:val="en-IN" w:eastAsia="en-IN"/>
        </w:rPr>
        <w:br/>
        <w:t xml:space="preserve">1. Hungarian Institute of Cardiology. Budapest: Andras </w:t>
      </w:r>
      <w:proofErr w:type="spellStart"/>
      <w:r w:rsidRPr="007822AE">
        <w:rPr>
          <w:rFonts w:ascii="Arial" w:eastAsia="Times New Roman" w:hAnsi="Arial" w:cs="Arial"/>
          <w:color w:val="A9A9A9"/>
          <w:sz w:val="21"/>
          <w:szCs w:val="21"/>
          <w:lang w:val="en-IN" w:eastAsia="en-IN"/>
        </w:rPr>
        <w:t>Janosi</w:t>
      </w:r>
      <w:proofErr w:type="spellEnd"/>
      <w:r w:rsidRPr="007822AE">
        <w:rPr>
          <w:rFonts w:ascii="Arial" w:eastAsia="Times New Roman" w:hAnsi="Arial" w:cs="Arial"/>
          <w:color w:val="A9A9A9"/>
          <w:sz w:val="21"/>
          <w:szCs w:val="21"/>
          <w:lang w:val="en-IN" w:eastAsia="en-IN"/>
        </w:rPr>
        <w:t>, M.D. </w:t>
      </w:r>
      <w:r w:rsidRPr="007822AE">
        <w:rPr>
          <w:rFonts w:ascii="Arial" w:eastAsia="Times New Roman" w:hAnsi="Arial" w:cs="Arial"/>
          <w:color w:val="A9A9A9"/>
          <w:sz w:val="21"/>
          <w:szCs w:val="21"/>
          <w:lang w:val="en-IN" w:eastAsia="en-IN"/>
        </w:rPr>
        <w:br/>
        <w:t xml:space="preserve">2. University Hospital, Zurich, Switzerland: William </w:t>
      </w:r>
      <w:proofErr w:type="spellStart"/>
      <w:r w:rsidRPr="007822AE">
        <w:rPr>
          <w:rFonts w:ascii="Arial" w:eastAsia="Times New Roman" w:hAnsi="Arial" w:cs="Arial"/>
          <w:color w:val="A9A9A9"/>
          <w:sz w:val="21"/>
          <w:szCs w:val="21"/>
          <w:lang w:val="en-IN" w:eastAsia="en-IN"/>
        </w:rPr>
        <w:t>Steinbrunn</w:t>
      </w:r>
      <w:proofErr w:type="spellEnd"/>
      <w:r w:rsidRPr="007822AE">
        <w:rPr>
          <w:rFonts w:ascii="Arial" w:eastAsia="Times New Roman" w:hAnsi="Arial" w:cs="Arial"/>
          <w:color w:val="A9A9A9"/>
          <w:sz w:val="21"/>
          <w:szCs w:val="21"/>
          <w:lang w:val="en-IN" w:eastAsia="en-IN"/>
        </w:rPr>
        <w:t>, M.D. </w:t>
      </w:r>
      <w:r w:rsidRPr="007822AE">
        <w:rPr>
          <w:rFonts w:ascii="Arial" w:eastAsia="Times New Roman" w:hAnsi="Arial" w:cs="Arial"/>
          <w:color w:val="A9A9A9"/>
          <w:sz w:val="21"/>
          <w:szCs w:val="21"/>
          <w:lang w:val="en-IN" w:eastAsia="en-IN"/>
        </w:rPr>
        <w:br/>
        <w:t xml:space="preserve">3. University Hospital, Basel, Switzerland: Matthias </w:t>
      </w:r>
      <w:proofErr w:type="spellStart"/>
      <w:r w:rsidRPr="007822AE">
        <w:rPr>
          <w:rFonts w:ascii="Arial" w:eastAsia="Times New Roman" w:hAnsi="Arial" w:cs="Arial"/>
          <w:color w:val="A9A9A9"/>
          <w:sz w:val="21"/>
          <w:szCs w:val="21"/>
          <w:lang w:val="en-IN" w:eastAsia="en-IN"/>
        </w:rPr>
        <w:t>Pfisterer</w:t>
      </w:r>
      <w:proofErr w:type="spellEnd"/>
      <w:r w:rsidRPr="007822AE">
        <w:rPr>
          <w:rFonts w:ascii="Arial" w:eastAsia="Times New Roman" w:hAnsi="Arial" w:cs="Arial"/>
          <w:color w:val="A9A9A9"/>
          <w:sz w:val="21"/>
          <w:szCs w:val="21"/>
          <w:lang w:val="en-IN" w:eastAsia="en-IN"/>
        </w:rPr>
        <w:t>, M.D. </w:t>
      </w:r>
      <w:r w:rsidRPr="007822AE">
        <w:rPr>
          <w:rFonts w:ascii="Arial" w:eastAsia="Times New Roman" w:hAnsi="Arial" w:cs="Arial"/>
          <w:color w:val="A9A9A9"/>
          <w:sz w:val="21"/>
          <w:szCs w:val="21"/>
          <w:lang w:val="en-IN" w:eastAsia="en-IN"/>
        </w:rPr>
        <w:br/>
        <w:t xml:space="preserve">4. V.A. Medical Center, Long Beach and Cleveland Clinic Foundation: Robert </w:t>
      </w:r>
      <w:proofErr w:type="spellStart"/>
      <w:r w:rsidRPr="007822AE">
        <w:rPr>
          <w:rFonts w:ascii="Arial" w:eastAsia="Times New Roman" w:hAnsi="Arial" w:cs="Arial"/>
          <w:color w:val="A9A9A9"/>
          <w:sz w:val="21"/>
          <w:szCs w:val="21"/>
          <w:lang w:val="en-IN" w:eastAsia="en-IN"/>
        </w:rPr>
        <w:t>Detrano</w:t>
      </w:r>
      <w:proofErr w:type="spellEnd"/>
      <w:r w:rsidRPr="007822AE">
        <w:rPr>
          <w:rFonts w:ascii="Arial" w:eastAsia="Times New Roman" w:hAnsi="Arial" w:cs="Arial"/>
          <w:color w:val="A9A9A9"/>
          <w:sz w:val="21"/>
          <w:szCs w:val="21"/>
          <w:lang w:val="en-IN" w:eastAsia="en-IN"/>
        </w:rPr>
        <w:t>, M.D., Ph.D.</w:t>
      </w:r>
    </w:p>
    <w:p w14:paraId="759B86BC" w14:textId="77777777" w:rsidR="007822AE" w:rsidRPr="007822AE" w:rsidRDefault="007822AE" w:rsidP="007822AE">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7822AE">
        <w:rPr>
          <w:rFonts w:ascii="Arial" w:eastAsia="Times New Roman" w:hAnsi="Arial" w:cs="Arial"/>
          <w:color w:val="A9A9A9"/>
          <w:sz w:val="21"/>
          <w:szCs w:val="21"/>
          <w:lang w:val="en-IN" w:eastAsia="en-IN"/>
        </w:rPr>
        <w:t>Donor: David W. Aha (aha '@' ics.uci.edu) (714) 856-8779</w:t>
      </w:r>
    </w:p>
    <w:p w14:paraId="6A8CD9F9" w14:textId="77777777" w:rsidR="007822AE" w:rsidRPr="007822AE" w:rsidRDefault="007822AE" w:rsidP="007822AE">
      <w:pPr>
        <w:shd w:val="clear" w:color="auto" w:fill="FFFFFF"/>
        <w:spacing w:before="360" w:after="240" w:line="330" w:lineRule="atLeast"/>
        <w:textAlignment w:val="baseline"/>
        <w:outlineLvl w:val="2"/>
        <w:rPr>
          <w:rFonts w:ascii="Arial" w:eastAsia="Times New Roman" w:hAnsi="Arial" w:cs="Arial"/>
          <w:color w:val="000000"/>
          <w:sz w:val="27"/>
          <w:szCs w:val="27"/>
          <w:lang w:val="en-IN" w:eastAsia="en-IN"/>
        </w:rPr>
      </w:pPr>
      <w:r w:rsidRPr="007822AE">
        <w:rPr>
          <w:rFonts w:ascii="Arial" w:eastAsia="Times New Roman" w:hAnsi="Arial" w:cs="Arial"/>
          <w:color w:val="000000"/>
          <w:sz w:val="27"/>
          <w:szCs w:val="27"/>
          <w:lang w:val="en-IN" w:eastAsia="en-IN"/>
        </w:rPr>
        <w:t>Inspiration</w:t>
      </w:r>
    </w:p>
    <w:p w14:paraId="38931314" w14:textId="77777777" w:rsidR="007822AE" w:rsidRPr="007822AE" w:rsidRDefault="007822AE" w:rsidP="007822AE">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7822AE">
        <w:rPr>
          <w:rFonts w:ascii="Arial" w:eastAsia="Times New Roman" w:hAnsi="Arial" w:cs="Arial"/>
          <w:color w:val="A9A9A9"/>
          <w:sz w:val="21"/>
          <w:szCs w:val="21"/>
          <w:lang w:val="en-IN" w:eastAsia="en-IN"/>
        </w:rPr>
        <w:t>Experiments with the Cleveland database have concentrated on simply attempting to distinguish presence (values 1,2,3,4) from absence (value 0).</w:t>
      </w:r>
    </w:p>
    <w:p w14:paraId="7D4FB623" w14:textId="77777777" w:rsidR="007822AE" w:rsidRPr="007822AE" w:rsidRDefault="007822AE" w:rsidP="007822AE">
      <w:pPr>
        <w:shd w:val="clear" w:color="auto" w:fill="FFFFFF"/>
        <w:spacing w:before="158" w:line="330" w:lineRule="atLeast"/>
        <w:textAlignment w:val="baseline"/>
        <w:rPr>
          <w:rFonts w:ascii="Arial" w:eastAsia="Times New Roman" w:hAnsi="Arial" w:cs="Arial"/>
          <w:color w:val="A9A9A9"/>
          <w:sz w:val="21"/>
          <w:szCs w:val="21"/>
          <w:lang w:val="en-IN" w:eastAsia="en-IN"/>
        </w:rPr>
      </w:pPr>
      <w:r w:rsidRPr="007822AE">
        <w:rPr>
          <w:rFonts w:ascii="Arial" w:eastAsia="Times New Roman" w:hAnsi="Arial" w:cs="Arial"/>
          <w:color w:val="A9A9A9"/>
          <w:sz w:val="21"/>
          <w:szCs w:val="21"/>
          <w:lang w:val="en-IN" w:eastAsia="en-IN"/>
        </w:rPr>
        <w:t>See if you can find any other trends in heart data to predict certain cardiovascular events or find any clear indications of heart health.</w:t>
      </w:r>
    </w:p>
    <w:p w14:paraId="08658A20" w14:textId="43733891" w:rsidR="009041AA" w:rsidRPr="009041AA" w:rsidRDefault="009041AA" w:rsidP="009041AA">
      <w:pPr>
        <w:pStyle w:val="Heading1"/>
        <w:rPr>
          <w:rFonts w:eastAsia="Times New Roman"/>
          <w:lang w:val="en-IN" w:eastAsia="en-IN"/>
        </w:rPr>
      </w:pPr>
      <w:r>
        <w:rPr>
          <w:rFonts w:eastAsia="Times New Roman"/>
          <w:lang w:val="en-IN" w:eastAsia="en-IN"/>
        </w:rPr>
        <w:t>Data Set Information</w:t>
      </w:r>
      <w:r w:rsidRPr="009041AA">
        <w:rPr>
          <w:rFonts w:eastAsia="Times New Roman"/>
          <w:lang w:val="en-IN" w:eastAsia="en-IN"/>
        </w:rPr>
        <w:t>:</w:t>
      </w:r>
    </w:p>
    <w:p w14:paraId="3A70B27C" w14:textId="77777777" w:rsidR="009041AA" w:rsidRPr="009041AA" w:rsidRDefault="009041AA" w:rsidP="009041AA">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9041AA">
        <w:rPr>
          <w:rFonts w:ascii="Arial" w:eastAsia="Times New Roman" w:hAnsi="Arial" w:cs="Arial"/>
          <w:color w:val="A9A9A9"/>
          <w:sz w:val="21"/>
          <w:szCs w:val="21"/>
          <w:lang w:val="en-IN" w:eastAsia="en-IN"/>
        </w:rP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1,2,3,4) from absence (value 0).</w:t>
      </w:r>
    </w:p>
    <w:p w14:paraId="107C161E" w14:textId="77777777" w:rsidR="009041AA" w:rsidRPr="009041AA" w:rsidRDefault="009041AA" w:rsidP="009041AA">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9041AA">
        <w:rPr>
          <w:rFonts w:ascii="Arial" w:eastAsia="Times New Roman" w:hAnsi="Arial" w:cs="Arial"/>
          <w:color w:val="A9A9A9"/>
          <w:sz w:val="21"/>
          <w:szCs w:val="21"/>
          <w:lang w:val="en-IN" w:eastAsia="en-IN"/>
        </w:rPr>
        <w:t>The names and social security numbers of the patients were recently removed from the database, replaced with dummy values.</w:t>
      </w:r>
    </w:p>
    <w:p w14:paraId="036932ED" w14:textId="77777777" w:rsidR="009041AA" w:rsidRPr="009041AA" w:rsidRDefault="009041AA" w:rsidP="009041AA">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9041AA">
        <w:rPr>
          <w:rFonts w:ascii="Arial" w:eastAsia="Times New Roman" w:hAnsi="Arial" w:cs="Arial"/>
          <w:color w:val="A9A9A9"/>
          <w:sz w:val="21"/>
          <w:szCs w:val="21"/>
          <w:lang w:val="en-IN" w:eastAsia="en-IN"/>
        </w:rPr>
        <w:t>One file has been "processed", that one containing the Cleveland database. All four unprocessed files also exist in this directory.</w:t>
      </w:r>
    </w:p>
    <w:p w14:paraId="491C7888" w14:textId="46D50585" w:rsidR="009041AA" w:rsidRPr="009041AA" w:rsidRDefault="009041AA" w:rsidP="009041AA">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r w:rsidRPr="009041AA">
        <w:rPr>
          <w:rFonts w:ascii="Arial" w:eastAsia="Times New Roman" w:hAnsi="Arial" w:cs="Arial"/>
          <w:color w:val="A9A9A9"/>
          <w:sz w:val="21"/>
          <w:szCs w:val="21"/>
          <w:lang w:val="en-IN" w:eastAsia="en-IN"/>
        </w:rPr>
        <w:t>To see Test Costs (donated by Peter Turney), please see the folder "Costs"</w:t>
      </w:r>
    </w:p>
    <w:p w14:paraId="0EFB9A8D" w14:textId="6564CFB0" w:rsidR="009041AA" w:rsidRDefault="009041AA" w:rsidP="009041AA">
      <w:pPr>
        <w:shd w:val="clear" w:color="auto" w:fill="FFFFFF"/>
        <w:spacing w:before="158" w:after="158" w:line="330" w:lineRule="atLeast"/>
        <w:textAlignment w:val="baseline"/>
        <w:rPr>
          <w:rFonts w:ascii="Arial" w:eastAsia="Times New Roman" w:hAnsi="Arial" w:cs="Arial"/>
          <w:color w:val="A9A9A9"/>
          <w:sz w:val="21"/>
          <w:szCs w:val="21"/>
          <w:lang w:val="en-IN" w:eastAsia="en-IN"/>
        </w:rPr>
      </w:pPr>
    </w:p>
    <w:p w14:paraId="785EC5DC" w14:textId="346E87B1" w:rsidR="009041AA" w:rsidRPr="009041AA" w:rsidRDefault="009041AA" w:rsidP="009041AA">
      <w:pPr>
        <w:pStyle w:val="Heading1"/>
      </w:pPr>
      <w:r w:rsidRPr="009041AA">
        <w:rPr>
          <w:rStyle w:val="Heading2Char"/>
          <w:sz w:val="32"/>
          <w:szCs w:val="32"/>
        </w:rPr>
        <w:lastRenderedPageBreak/>
        <w:t>Attribute Information</w:t>
      </w:r>
      <w:r w:rsidRPr="009041AA">
        <w:rPr>
          <w:rStyle w:val="Heading2Char"/>
          <w:sz w:val="32"/>
          <w:szCs w:val="32"/>
        </w:rPr>
        <w:t>:</w:t>
      </w:r>
    </w:p>
    <w:p w14:paraId="6448D471" w14:textId="04D4F244" w:rsidR="009041AA" w:rsidRPr="009041AA" w:rsidRDefault="009041AA" w:rsidP="009041AA">
      <w:pPr>
        <w:rPr>
          <w:lang w:val="en-IN" w:eastAsia="en-IN"/>
        </w:rPr>
      </w:pPr>
      <w:r w:rsidRPr="009041AA">
        <w:rPr>
          <w:lang w:val="en-IN" w:eastAsia="en-IN"/>
        </w:rPr>
        <w:t>Only 14 attributes used: 1. #3 (age) 2. #4 (sex) 3. #9 (cp) 4. #10 (</w:t>
      </w:r>
      <w:proofErr w:type="spellStart"/>
      <w:r w:rsidRPr="009041AA">
        <w:rPr>
          <w:lang w:val="en-IN" w:eastAsia="en-IN"/>
        </w:rPr>
        <w:t>trestbps</w:t>
      </w:r>
      <w:proofErr w:type="spellEnd"/>
      <w:r w:rsidRPr="009041AA">
        <w:rPr>
          <w:lang w:val="en-IN" w:eastAsia="en-IN"/>
        </w:rPr>
        <w:t>) 5. #12 (</w:t>
      </w:r>
      <w:proofErr w:type="spellStart"/>
      <w:r w:rsidRPr="009041AA">
        <w:rPr>
          <w:lang w:val="en-IN" w:eastAsia="en-IN"/>
        </w:rPr>
        <w:t>chol</w:t>
      </w:r>
      <w:proofErr w:type="spellEnd"/>
      <w:r w:rsidRPr="009041AA">
        <w:rPr>
          <w:lang w:val="en-IN" w:eastAsia="en-IN"/>
        </w:rPr>
        <w:t>) 6. #16 (</w:t>
      </w:r>
      <w:proofErr w:type="spellStart"/>
      <w:r w:rsidRPr="009041AA">
        <w:rPr>
          <w:lang w:val="en-IN" w:eastAsia="en-IN"/>
        </w:rPr>
        <w:t>fbs</w:t>
      </w:r>
      <w:proofErr w:type="spellEnd"/>
      <w:r w:rsidRPr="009041AA">
        <w:rPr>
          <w:lang w:val="en-IN" w:eastAsia="en-IN"/>
        </w:rPr>
        <w:t>) 7. #19 (</w:t>
      </w:r>
      <w:proofErr w:type="spellStart"/>
      <w:r w:rsidRPr="009041AA">
        <w:rPr>
          <w:lang w:val="en-IN" w:eastAsia="en-IN"/>
        </w:rPr>
        <w:t>restecg</w:t>
      </w:r>
      <w:proofErr w:type="spellEnd"/>
      <w:r w:rsidRPr="009041AA">
        <w:rPr>
          <w:lang w:val="en-IN" w:eastAsia="en-IN"/>
        </w:rPr>
        <w:t>) 8. #32 (</w:t>
      </w:r>
      <w:proofErr w:type="spellStart"/>
      <w:r w:rsidRPr="009041AA">
        <w:rPr>
          <w:lang w:val="en-IN" w:eastAsia="en-IN"/>
        </w:rPr>
        <w:t>thalach</w:t>
      </w:r>
      <w:proofErr w:type="spellEnd"/>
      <w:r w:rsidRPr="009041AA">
        <w:rPr>
          <w:lang w:val="en-IN" w:eastAsia="en-IN"/>
        </w:rPr>
        <w:t>) 9. #38 (</w:t>
      </w:r>
      <w:proofErr w:type="spellStart"/>
      <w:r w:rsidRPr="009041AA">
        <w:rPr>
          <w:lang w:val="en-IN" w:eastAsia="en-IN"/>
        </w:rPr>
        <w:t>exang</w:t>
      </w:r>
      <w:proofErr w:type="spellEnd"/>
      <w:r w:rsidRPr="009041AA">
        <w:rPr>
          <w:lang w:val="en-IN" w:eastAsia="en-IN"/>
        </w:rPr>
        <w:t>) 10. #40 (</w:t>
      </w:r>
      <w:proofErr w:type="spellStart"/>
      <w:r w:rsidRPr="009041AA">
        <w:rPr>
          <w:lang w:val="en-IN" w:eastAsia="en-IN"/>
        </w:rPr>
        <w:t>oldpeak</w:t>
      </w:r>
      <w:proofErr w:type="spellEnd"/>
      <w:r w:rsidRPr="009041AA">
        <w:rPr>
          <w:lang w:val="en-IN" w:eastAsia="en-IN"/>
        </w:rPr>
        <w:t>) 11. #41 (slope) 12. #44 (ca) 13. #51 (</w:t>
      </w:r>
      <w:proofErr w:type="spellStart"/>
      <w:r w:rsidRPr="009041AA">
        <w:rPr>
          <w:lang w:val="en-IN" w:eastAsia="en-IN"/>
        </w:rPr>
        <w:t>thal</w:t>
      </w:r>
      <w:proofErr w:type="spellEnd"/>
      <w:r w:rsidRPr="009041AA">
        <w:rPr>
          <w:lang w:val="en-IN" w:eastAsia="en-IN"/>
        </w:rPr>
        <w:t>) 14. #58 (</w:t>
      </w:r>
      <w:proofErr w:type="spellStart"/>
      <w:r w:rsidRPr="009041AA">
        <w:rPr>
          <w:lang w:val="en-IN" w:eastAsia="en-IN"/>
        </w:rPr>
        <w:t>num</w:t>
      </w:r>
      <w:proofErr w:type="spellEnd"/>
      <w:r w:rsidRPr="009041AA">
        <w:rPr>
          <w:lang w:val="en-IN" w:eastAsia="en-IN"/>
        </w:rPr>
        <w:t>) (the predicted attribute)</w:t>
      </w:r>
    </w:p>
    <w:p w14:paraId="590AE77D" w14:textId="77777777" w:rsidR="009041AA" w:rsidRPr="009041AA" w:rsidRDefault="009041AA" w:rsidP="009041AA">
      <w:pPr>
        <w:shd w:val="clear" w:color="auto" w:fill="FFFFFF"/>
        <w:spacing w:before="158" w:line="330" w:lineRule="atLeast"/>
        <w:textAlignment w:val="baseline"/>
        <w:rPr>
          <w:rFonts w:ascii="Arial" w:eastAsia="Times New Roman" w:hAnsi="Arial" w:cs="Arial"/>
          <w:color w:val="A9A9A9"/>
          <w:sz w:val="21"/>
          <w:szCs w:val="21"/>
          <w:lang w:val="en-IN" w:eastAsia="en-IN"/>
        </w:rPr>
      </w:pPr>
      <w:r w:rsidRPr="009041AA">
        <w:rPr>
          <w:rFonts w:ascii="Arial" w:eastAsia="Times New Roman" w:hAnsi="Arial" w:cs="Arial"/>
          <w:color w:val="A9A9A9"/>
          <w:sz w:val="21"/>
          <w:szCs w:val="21"/>
          <w:lang w:val="en-IN" w:eastAsia="en-IN"/>
        </w:rPr>
        <w:t xml:space="preserve">Complete attribute documentation: 1 id: patient identification number 2 </w:t>
      </w:r>
      <w:proofErr w:type="spellStart"/>
      <w:r w:rsidRPr="009041AA">
        <w:rPr>
          <w:rFonts w:ascii="Arial" w:eastAsia="Times New Roman" w:hAnsi="Arial" w:cs="Arial"/>
          <w:color w:val="A9A9A9"/>
          <w:sz w:val="21"/>
          <w:szCs w:val="21"/>
          <w:lang w:val="en-IN" w:eastAsia="en-IN"/>
        </w:rPr>
        <w:t>ccf</w:t>
      </w:r>
      <w:proofErr w:type="spellEnd"/>
      <w:r w:rsidRPr="009041AA">
        <w:rPr>
          <w:rFonts w:ascii="Arial" w:eastAsia="Times New Roman" w:hAnsi="Arial" w:cs="Arial"/>
          <w:color w:val="A9A9A9"/>
          <w:sz w:val="21"/>
          <w:szCs w:val="21"/>
          <w:lang w:val="en-IN" w:eastAsia="en-IN"/>
        </w:rPr>
        <w:t xml:space="preserve">: social security number (I replaced this with a dummy value of 0) 3 age: age in years 4 sex: sex (1 = male; 0 = female) 5 </w:t>
      </w:r>
      <w:proofErr w:type="spellStart"/>
      <w:r w:rsidRPr="009041AA">
        <w:rPr>
          <w:rFonts w:ascii="Arial" w:eastAsia="Times New Roman" w:hAnsi="Arial" w:cs="Arial"/>
          <w:color w:val="A9A9A9"/>
          <w:sz w:val="21"/>
          <w:szCs w:val="21"/>
          <w:lang w:val="en-IN" w:eastAsia="en-IN"/>
        </w:rPr>
        <w:t>painloc</w:t>
      </w:r>
      <w:proofErr w:type="spellEnd"/>
      <w:r w:rsidRPr="009041AA">
        <w:rPr>
          <w:rFonts w:ascii="Arial" w:eastAsia="Times New Roman" w:hAnsi="Arial" w:cs="Arial"/>
          <w:color w:val="A9A9A9"/>
          <w:sz w:val="21"/>
          <w:szCs w:val="21"/>
          <w:lang w:val="en-IN" w:eastAsia="en-IN"/>
        </w:rPr>
        <w:t xml:space="preserve">: chest pain location (1 = substernal; 0 = otherwise) 6 </w:t>
      </w:r>
      <w:proofErr w:type="spellStart"/>
      <w:r w:rsidRPr="009041AA">
        <w:rPr>
          <w:rFonts w:ascii="Arial" w:eastAsia="Times New Roman" w:hAnsi="Arial" w:cs="Arial"/>
          <w:color w:val="A9A9A9"/>
          <w:sz w:val="21"/>
          <w:szCs w:val="21"/>
          <w:lang w:val="en-IN" w:eastAsia="en-IN"/>
        </w:rPr>
        <w:t>painexer</w:t>
      </w:r>
      <w:proofErr w:type="spellEnd"/>
      <w:r w:rsidRPr="009041AA">
        <w:rPr>
          <w:rFonts w:ascii="Arial" w:eastAsia="Times New Roman" w:hAnsi="Arial" w:cs="Arial"/>
          <w:color w:val="A9A9A9"/>
          <w:sz w:val="21"/>
          <w:szCs w:val="21"/>
          <w:lang w:val="en-IN" w:eastAsia="en-IN"/>
        </w:rPr>
        <w:t xml:space="preserve"> (1 = provoked by exertion; 0 = otherwise) 7 </w:t>
      </w:r>
      <w:proofErr w:type="spellStart"/>
      <w:r w:rsidRPr="009041AA">
        <w:rPr>
          <w:rFonts w:ascii="Arial" w:eastAsia="Times New Roman" w:hAnsi="Arial" w:cs="Arial"/>
          <w:color w:val="A9A9A9"/>
          <w:sz w:val="21"/>
          <w:szCs w:val="21"/>
          <w:lang w:val="en-IN" w:eastAsia="en-IN"/>
        </w:rPr>
        <w:t>relrest</w:t>
      </w:r>
      <w:proofErr w:type="spellEnd"/>
      <w:r w:rsidRPr="009041AA">
        <w:rPr>
          <w:rFonts w:ascii="Arial" w:eastAsia="Times New Roman" w:hAnsi="Arial" w:cs="Arial"/>
          <w:color w:val="A9A9A9"/>
          <w:sz w:val="21"/>
          <w:szCs w:val="21"/>
          <w:lang w:val="en-IN" w:eastAsia="en-IN"/>
        </w:rPr>
        <w:t xml:space="preserve"> (1 = relieved after rest; 0 = otherwise) 8 </w:t>
      </w:r>
      <w:proofErr w:type="spellStart"/>
      <w:r w:rsidRPr="009041AA">
        <w:rPr>
          <w:rFonts w:ascii="Arial" w:eastAsia="Times New Roman" w:hAnsi="Arial" w:cs="Arial"/>
          <w:color w:val="A9A9A9"/>
          <w:sz w:val="21"/>
          <w:szCs w:val="21"/>
          <w:lang w:val="en-IN" w:eastAsia="en-IN"/>
        </w:rPr>
        <w:t>pncaden</w:t>
      </w:r>
      <w:proofErr w:type="spellEnd"/>
      <w:r w:rsidRPr="009041AA">
        <w:rPr>
          <w:rFonts w:ascii="Arial" w:eastAsia="Times New Roman" w:hAnsi="Arial" w:cs="Arial"/>
          <w:color w:val="A9A9A9"/>
          <w:sz w:val="21"/>
          <w:szCs w:val="21"/>
          <w:lang w:val="en-IN" w:eastAsia="en-IN"/>
        </w:rPr>
        <w:t xml:space="preserve"> (sum of 5, 6, and 7) 9 cp: chest pain type -- Value 1: typical angina -- Value 2: atypical angina -- Value 3: non-anginal pain -- Value 4: asymptomatic 10 </w:t>
      </w:r>
      <w:proofErr w:type="spellStart"/>
      <w:r w:rsidRPr="009041AA">
        <w:rPr>
          <w:rFonts w:ascii="Arial" w:eastAsia="Times New Roman" w:hAnsi="Arial" w:cs="Arial"/>
          <w:color w:val="A9A9A9"/>
          <w:sz w:val="21"/>
          <w:szCs w:val="21"/>
          <w:lang w:val="en-IN" w:eastAsia="en-IN"/>
        </w:rPr>
        <w:t>trestbps</w:t>
      </w:r>
      <w:proofErr w:type="spellEnd"/>
      <w:r w:rsidRPr="009041AA">
        <w:rPr>
          <w:rFonts w:ascii="Arial" w:eastAsia="Times New Roman" w:hAnsi="Arial" w:cs="Arial"/>
          <w:color w:val="A9A9A9"/>
          <w:sz w:val="21"/>
          <w:szCs w:val="21"/>
          <w:lang w:val="en-IN" w:eastAsia="en-IN"/>
        </w:rPr>
        <w:t xml:space="preserve">: resting blood pressure (in mm Hg on admission to the hospital) 11 </w:t>
      </w:r>
      <w:proofErr w:type="spellStart"/>
      <w:r w:rsidRPr="009041AA">
        <w:rPr>
          <w:rFonts w:ascii="Arial" w:eastAsia="Times New Roman" w:hAnsi="Arial" w:cs="Arial"/>
          <w:color w:val="A9A9A9"/>
          <w:sz w:val="21"/>
          <w:szCs w:val="21"/>
          <w:lang w:val="en-IN" w:eastAsia="en-IN"/>
        </w:rPr>
        <w:t>htn</w:t>
      </w:r>
      <w:proofErr w:type="spellEnd"/>
      <w:r w:rsidRPr="009041AA">
        <w:rPr>
          <w:rFonts w:ascii="Arial" w:eastAsia="Times New Roman" w:hAnsi="Arial" w:cs="Arial"/>
          <w:color w:val="A9A9A9"/>
          <w:sz w:val="21"/>
          <w:szCs w:val="21"/>
          <w:lang w:val="en-IN" w:eastAsia="en-IN"/>
        </w:rPr>
        <w:t xml:space="preserve"> 12 </w:t>
      </w:r>
      <w:proofErr w:type="spellStart"/>
      <w:r w:rsidRPr="009041AA">
        <w:rPr>
          <w:rFonts w:ascii="Arial" w:eastAsia="Times New Roman" w:hAnsi="Arial" w:cs="Arial"/>
          <w:color w:val="A9A9A9"/>
          <w:sz w:val="21"/>
          <w:szCs w:val="21"/>
          <w:lang w:val="en-IN" w:eastAsia="en-IN"/>
        </w:rPr>
        <w:t>chol</w:t>
      </w:r>
      <w:proofErr w:type="spellEnd"/>
      <w:r w:rsidRPr="009041AA">
        <w:rPr>
          <w:rFonts w:ascii="Arial" w:eastAsia="Times New Roman" w:hAnsi="Arial" w:cs="Arial"/>
          <w:color w:val="A9A9A9"/>
          <w:sz w:val="21"/>
          <w:szCs w:val="21"/>
          <w:lang w:val="en-IN" w:eastAsia="en-IN"/>
        </w:rPr>
        <w:t xml:space="preserve">: serum </w:t>
      </w:r>
      <w:proofErr w:type="spellStart"/>
      <w:r w:rsidRPr="009041AA">
        <w:rPr>
          <w:rFonts w:ascii="Arial" w:eastAsia="Times New Roman" w:hAnsi="Arial" w:cs="Arial"/>
          <w:color w:val="A9A9A9"/>
          <w:sz w:val="21"/>
          <w:szCs w:val="21"/>
          <w:lang w:val="en-IN" w:eastAsia="en-IN"/>
        </w:rPr>
        <w:t>cholestoral</w:t>
      </w:r>
      <w:proofErr w:type="spellEnd"/>
      <w:r w:rsidRPr="009041AA">
        <w:rPr>
          <w:rFonts w:ascii="Arial" w:eastAsia="Times New Roman" w:hAnsi="Arial" w:cs="Arial"/>
          <w:color w:val="A9A9A9"/>
          <w:sz w:val="21"/>
          <w:szCs w:val="21"/>
          <w:lang w:val="en-IN" w:eastAsia="en-IN"/>
        </w:rPr>
        <w:t xml:space="preserve"> in mg/dl 13 smoke: I believe this is 1 = yes; 0 = no (is or is not a smoker) 14 cigs (cigarettes per day) 15 years (number of years as a smoker) 16 </w:t>
      </w:r>
      <w:proofErr w:type="spellStart"/>
      <w:r w:rsidRPr="009041AA">
        <w:rPr>
          <w:rFonts w:ascii="Arial" w:eastAsia="Times New Roman" w:hAnsi="Arial" w:cs="Arial"/>
          <w:color w:val="A9A9A9"/>
          <w:sz w:val="21"/>
          <w:szCs w:val="21"/>
          <w:lang w:val="en-IN" w:eastAsia="en-IN"/>
        </w:rPr>
        <w:t>fbs</w:t>
      </w:r>
      <w:proofErr w:type="spellEnd"/>
      <w:r w:rsidRPr="009041AA">
        <w:rPr>
          <w:rFonts w:ascii="Arial" w:eastAsia="Times New Roman" w:hAnsi="Arial" w:cs="Arial"/>
          <w:color w:val="A9A9A9"/>
          <w:sz w:val="21"/>
          <w:szCs w:val="21"/>
          <w:lang w:val="en-IN" w:eastAsia="en-IN"/>
        </w:rPr>
        <w:t xml:space="preserve">: (fasting blood sugar &gt; 120 mg/dl) (1 = true; 0 = false) 17 dm (1 = history of diabetes; 0 = no such history) 18 </w:t>
      </w:r>
      <w:proofErr w:type="spellStart"/>
      <w:r w:rsidRPr="009041AA">
        <w:rPr>
          <w:rFonts w:ascii="Arial" w:eastAsia="Times New Roman" w:hAnsi="Arial" w:cs="Arial"/>
          <w:color w:val="A9A9A9"/>
          <w:sz w:val="21"/>
          <w:szCs w:val="21"/>
          <w:lang w:val="en-IN" w:eastAsia="en-IN"/>
        </w:rPr>
        <w:t>famhist</w:t>
      </w:r>
      <w:proofErr w:type="spellEnd"/>
      <w:r w:rsidRPr="009041AA">
        <w:rPr>
          <w:rFonts w:ascii="Arial" w:eastAsia="Times New Roman" w:hAnsi="Arial" w:cs="Arial"/>
          <w:color w:val="A9A9A9"/>
          <w:sz w:val="21"/>
          <w:szCs w:val="21"/>
          <w:lang w:val="en-IN" w:eastAsia="en-IN"/>
        </w:rPr>
        <w:t xml:space="preserve">: family history of coronary artery disease (1 = yes; 0 = no) 19 </w:t>
      </w:r>
      <w:proofErr w:type="spellStart"/>
      <w:r w:rsidRPr="009041AA">
        <w:rPr>
          <w:rFonts w:ascii="Arial" w:eastAsia="Times New Roman" w:hAnsi="Arial" w:cs="Arial"/>
          <w:color w:val="A9A9A9"/>
          <w:sz w:val="21"/>
          <w:szCs w:val="21"/>
          <w:lang w:val="en-IN" w:eastAsia="en-IN"/>
        </w:rPr>
        <w:t>restecg</w:t>
      </w:r>
      <w:proofErr w:type="spellEnd"/>
      <w:r w:rsidRPr="009041AA">
        <w:rPr>
          <w:rFonts w:ascii="Arial" w:eastAsia="Times New Roman" w:hAnsi="Arial" w:cs="Arial"/>
          <w:color w:val="A9A9A9"/>
          <w:sz w:val="21"/>
          <w:szCs w:val="21"/>
          <w:lang w:val="en-IN" w:eastAsia="en-IN"/>
        </w:rPr>
        <w:t xml:space="preserve">: resting electrocardiographic results -- Value 0: normal -- Value 1: having ST-T wave abnormality (T wave inversions and/or ST elevation or depression of &gt; 0.05 mV) -- Value 2: showing probable or definite left ventricular hypertrophy by Estes' criteria 20 </w:t>
      </w:r>
      <w:proofErr w:type="spellStart"/>
      <w:r w:rsidRPr="009041AA">
        <w:rPr>
          <w:rFonts w:ascii="Arial" w:eastAsia="Times New Roman" w:hAnsi="Arial" w:cs="Arial"/>
          <w:color w:val="A9A9A9"/>
          <w:sz w:val="21"/>
          <w:szCs w:val="21"/>
          <w:lang w:val="en-IN" w:eastAsia="en-IN"/>
        </w:rPr>
        <w:t>ekgmo</w:t>
      </w:r>
      <w:proofErr w:type="spellEnd"/>
      <w:r w:rsidRPr="009041AA">
        <w:rPr>
          <w:rFonts w:ascii="Arial" w:eastAsia="Times New Roman" w:hAnsi="Arial" w:cs="Arial"/>
          <w:color w:val="A9A9A9"/>
          <w:sz w:val="21"/>
          <w:szCs w:val="21"/>
          <w:lang w:val="en-IN" w:eastAsia="en-IN"/>
        </w:rPr>
        <w:t xml:space="preserve"> (month of exercise ECG reading) 21 </w:t>
      </w:r>
      <w:proofErr w:type="spellStart"/>
      <w:r w:rsidRPr="009041AA">
        <w:rPr>
          <w:rFonts w:ascii="Arial" w:eastAsia="Times New Roman" w:hAnsi="Arial" w:cs="Arial"/>
          <w:color w:val="A9A9A9"/>
          <w:sz w:val="21"/>
          <w:szCs w:val="21"/>
          <w:lang w:val="en-IN" w:eastAsia="en-IN"/>
        </w:rPr>
        <w:t>ekgday</w:t>
      </w:r>
      <w:proofErr w:type="spellEnd"/>
      <w:r w:rsidRPr="009041AA">
        <w:rPr>
          <w:rFonts w:ascii="Arial" w:eastAsia="Times New Roman" w:hAnsi="Arial" w:cs="Arial"/>
          <w:color w:val="A9A9A9"/>
          <w:sz w:val="21"/>
          <w:szCs w:val="21"/>
          <w:lang w:val="en-IN" w:eastAsia="en-IN"/>
        </w:rPr>
        <w:t xml:space="preserve">(day of exercise ECG reading) 22 </w:t>
      </w:r>
      <w:proofErr w:type="spellStart"/>
      <w:r w:rsidRPr="009041AA">
        <w:rPr>
          <w:rFonts w:ascii="Arial" w:eastAsia="Times New Roman" w:hAnsi="Arial" w:cs="Arial"/>
          <w:color w:val="A9A9A9"/>
          <w:sz w:val="21"/>
          <w:szCs w:val="21"/>
          <w:lang w:val="en-IN" w:eastAsia="en-IN"/>
        </w:rPr>
        <w:t>ekgyr</w:t>
      </w:r>
      <w:proofErr w:type="spellEnd"/>
      <w:r w:rsidRPr="009041AA">
        <w:rPr>
          <w:rFonts w:ascii="Arial" w:eastAsia="Times New Roman" w:hAnsi="Arial" w:cs="Arial"/>
          <w:color w:val="A9A9A9"/>
          <w:sz w:val="21"/>
          <w:szCs w:val="21"/>
          <w:lang w:val="en-IN" w:eastAsia="en-IN"/>
        </w:rPr>
        <w:t xml:space="preserve"> (year of exercise ECG reading) 23 dig (digitalis used </w:t>
      </w:r>
      <w:proofErr w:type="spellStart"/>
      <w:r w:rsidRPr="009041AA">
        <w:rPr>
          <w:rFonts w:ascii="Arial" w:eastAsia="Times New Roman" w:hAnsi="Arial" w:cs="Arial"/>
          <w:color w:val="A9A9A9"/>
          <w:sz w:val="21"/>
          <w:szCs w:val="21"/>
          <w:lang w:val="en-IN" w:eastAsia="en-IN"/>
        </w:rPr>
        <w:t>furing</w:t>
      </w:r>
      <w:proofErr w:type="spellEnd"/>
      <w:r w:rsidRPr="009041AA">
        <w:rPr>
          <w:rFonts w:ascii="Arial" w:eastAsia="Times New Roman" w:hAnsi="Arial" w:cs="Arial"/>
          <w:color w:val="A9A9A9"/>
          <w:sz w:val="21"/>
          <w:szCs w:val="21"/>
          <w:lang w:val="en-IN" w:eastAsia="en-IN"/>
        </w:rPr>
        <w:t xml:space="preserve"> exercise ECG: 1 = yes; 0 = no) 24 prop (Beta blocker used during exercise ECG: 1 = yes; 0 = no) 25 </w:t>
      </w:r>
      <w:proofErr w:type="spellStart"/>
      <w:r w:rsidRPr="009041AA">
        <w:rPr>
          <w:rFonts w:ascii="Arial" w:eastAsia="Times New Roman" w:hAnsi="Arial" w:cs="Arial"/>
          <w:color w:val="A9A9A9"/>
          <w:sz w:val="21"/>
          <w:szCs w:val="21"/>
          <w:lang w:val="en-IN" w:eastAsia="en-IN"/>
        </w:rPr>
        <w:t>nitr</w:t>
      </w:r>
      <w:proofErr w:type="spellEnd"/>
      <w:r w:rsidRPr="009041AA">
        <w:rPr>
          <w:rFonts w:ascii="Arial" w:eastAsia="Times New Roman" w:hAnsi="Arial" w:cs="Arial"/>
          <w:color w:val="A9A9A9"/>
          <w:sz w:val="21"/>
          <w:szCs w:val="21"/>
          <w:lang w:val="en-IN" w:eastAsia="en-IN"/>
        </w:rPr>
        <w:t xml:space="preserve"> (nitrates used during exercise ECG: 1 = yes; 0 = no) 26 pro (calcium channel blocker used during exercise ECG: 1 = yes; 0 = no) 27 diuretic (diuretic used </w:t>
      </w:r>
      <w:proofErr w:type="spellStart"/>
      <w:r w:rsidRPr="009041AA">
        <w:rPr>
          <w:rFonts w:ascii="Arial" w:eastAsia="Times New Roman" w:hAnsi="Arial" w:cs="Arial"/>
          <w:color w:val="A9A9A9"/>
          <w:sz w:val="21"/>
          <w:szCs w:val="21"/>
          <w:lang w:val="en-IN" w:eastAsia="en-IN"/>
        </w:rPr>
        <w:t>used</w:t>
      </w:r>
      <w:proofErr w:type="spellEnd"/>
      <w:r w:rsidRPr="009041AA">
        <w:rPr>
          <w:rFonts w:ascii="Arial" w:eastAsia="Times New Roman" w:hAnsi="Arial" w:cs="Arial"/>
          <w:color w:val="A9A9A9"/>
          <w:sz w:val="21"/>
          <w:szCs w:val="21"/>
          <w:lang w:val="en-IN" w:eastAsia="en-IN"/>
        </w:rPr>
        <w:t xml:space="preserve"> during exercise ECG: 1 = yes; 0 = no) 28 proto: exercise protocol 1 = Bruce 2 = </w:t>
      </w:r>
      <w:proofErr w:type="spellStart"/>
      <w:r w:rsidRPr="009041AA">
        <w:rPr>
          <w:rFonts w:ascii="Arial" w:eastAsia="Times New Roman" w:hAnsi="Arial" w:cs="Arial"/>
          <w:color w:val="A9A9A9"/>
          <w:sz w:val="21"/>
          <w:szCs w:val="21"/>
          <w:lang w:val="en-IN" w:eastAsia="en-IN"/>
        </w:rPr>
        <w:t>Kottus</w:t>
      </w:r>
      <w:proofErr w:type="spellEnd"/>
      <w:r w:rsidRPr="009041AA">
        <w:rPr>
          <w:rFonts w:ascii="Arial" w:eastAsia="Times New Roman" w:hAnsi="Arial" w:cs="Arial"/>
          <w:color w:val="A9A9A9"/>
          <w:sz w:val="21"/>
          <w:szCs w:val="21"/>
          <w:lang w:val="en-IN" w:eastAsia="en-IN"/>
        </w:rPr>
        <w:t xml:space="preserve"> 3 = McHenry 4 = fast </w:t>
      </w:r>
      <w:proofErr w:type="spellStart"/>
      <w:r w:rsidRPr="009041AA">
        <w:rPr>
          <w:rFonts w:ascii="Arial" w:eastAsia="Times New Roman" w:hAnsi="Arial" w:cs="Arial"/>
          <w:color w:val="A9A9A9"/>
          <w:sz w:val="21"/>
          <w:szCs w:val="21"/>
          <w:lang w:val="en-IN" w:eastAsia="en-IN"/>
        </w:rPr>
        <w:t>Balke</w:t>
      </w:r>
      <w:proofErr w:type="spellEnd"/>
      <w:r w:rsidRPr="009041AA">
        <w:rPr>
          <w:rFonts w:ascii="Arial" w:eastAsia="Times New Roman" w:hAnsi="Arial" w:cs="Arial"/>
          <w:color w:val="A9A9A9"/>
          <w:sz w:val="21"/>
          <w:szCs w:val="21"/>
          <w:lang w:val="en-IN" w:eastAsia="en-IN"/>
        </w:rPr>
        <w:t xml:space="preserve"> 5 = </w:t>
      </w:r>
      <w:proofErr w:type="spellStart"/>
      <w:r w:rsidRPr="009041AA">
        <w:rPr>
          <w:rFonts w:ascii="Arial" w:eastAsia="Times New Roman" w:hAnsi="Arial" w:cs="Arial"/>
          <w:color w:val="A9A9A9"/>
          <w:sz w:val="21"/>
          <w:szCs w:val="21"/>
          <w:lang w:val="en-IN" w:eastAsia="en-IN"/>
        </w:rPr>
        <w:t>Balke</w:t>
      </w:r>
      <w:proofErr w:type="spellEnd"/>
      <w:r w:rsidRPr="009041AA">
        <w:rPr>
          <w:rFonts w:ascii="Arial" w:eastAsia="Times New Roman" w:hAnsi="Arial" w:cs="Arial"/>
          <w:color w:val="A9A9A9"/>
          <w:sz w:val="21"/>
          <w:szCs w:val="21"/>
          <w:lang w:val="en-IN" w:eastAsia="en-IN"/>
        </w:rPr>
        <w:t xml:space="preserve"> 6 = </w:t>
      </w:r>
      <w:proofErr w:type="spellStart"/>
      <w:r w:rsidRPr="009041AA">
        <w:rPr>
          <w:rFonts w:ascii="Arial" w:eastAsia="Times New Roman" w:hAnsi="Arial" w:cs="Arial"/>
          <w:color w:val="A9A9A9"/>
          <w:sz w:val="21"/>
          <w:szCs w:val="21"/>
          <w:lang w:val="en-IN" w:eastAsia="en-IN"/>
        </w:rPr>
        <w:t>Noughton</w:t>
      </w:r>
      <w:proofErr w:type="spellEnd"/>
      <w:r w:rsidRPr="009041AA">
        <w:rPr>
          <w:rFonts w:ascii="Arial" w:eastAsia="Times New Roman" w:hAnsi="Arial" w:cs="Arial"/>
          <w:color w:val="A9A9A9"/>
          <w:sz w:val="21"/>
          <w:szCs w:val="21"/>
          <w:lang w:val="en-IN" w:eastAsia="en-IN"/>
        </w:rPr>
        <w:t xml:space="preserve"> 7 = bike 150 </w:t>
      </w:r>
      <w:proofErr w:type="spellStart"/>
      <w:r w:rsidRPr="009041AA">
        <w:rPr>
          <w:rFonts w:ascii="Arial" w:eastAsia="Times New Roman" w:hAnsi="Arial" w:cs="Arial"/>
          <w:color w:val="A9A9A9"/>
          <w:sz w:val="21"/>
          <w:szCs w:val="21"/>
          <w:lang w:val="en-IN" w:eastAsia="en-IN"/>
        </w:rPr>
        <w:t>kpa</w:t>
      </w:r>
      <w:proofErr w:type="spellEnd"/>
      <w:r w:rsidRPr="009041AA">
        <w:rPr>
          <w:rFonts w:ascii="Arial" w:eastAsia="Times New Roman" w:hAnsi="Arial" w:cs="Arial"/>
          <w:color w:val="A9A9A9"/>
          <w:sz w:val="21"/>
          <w:szCs w:val="21"/>
          <w:lang w:val="en-IN" w:eastAsia="en-IN"/>
        </w:rPr>
        <w:t xml:space="preserve"> min/min (Not sure if "</w:t>
      </w:r>
      <w:proofErr w:type="spellStart"/>
      <w:r w:rsidRPr="009041AA">
        <w:rPr>
          <w:rFonts w:ascii="Arial" w:eastAsia="Times New Roman" w:hAnsi="Arial" w:cs="Arial"/>
          <w:color w:val="A9A9A9"/>
          <w:sz w:val="21"/>
          <w:szCs w:val="21"/>
          <w:lang w:val="en-IN" w:eastAsia="en-IN"/>
        </w:rPr>
        <w:t>kpa</w:t>
      </w:r>
      <w:proofErr w:type="spellEnd"/>
      <w:r w:rsidRPr="009041AA">
        <w:rPr>
          <w:rFonts w:ascii="Arial" w:eastAsia="Times New Roman" w:hAnsi="Arial" w:cs="Arial"/>
          <w:color w:val="A9A9A9"/>
          <w:sz w:val="21"/>
          <w:szCs w:val="21"/>
          <w:lang w:val="en-IN" w:eastAsia="en-IN"/>
        </w:rPr>
        <w:t xml:space="preserve"> min/min" is what was written!) 8 = bike 125 </w:t>
      </w:r>
      <w:proofErr w:type="spellStart"/>
      <w:r w:rsidRPr="009041AA">
        <w:rPr>
          <w:rFonts w:ascii="Arial" w:eastAsia="Times New Roman" w:hAnsi="Arial" w:cs="Arial"/>
          <w:color w:val="A9A9A9"/>
          <w:sz w:val="21"/>
          <w:szCs w:val="21"/>
          <w:lang w:val="en-IN" w:eastAsia="en-IN"/>
        </w:rPr>
        <w:t>kpa</w:t>
      </w:r>
      <w:proofErr w:type="spellEnd"/>
      <w:r w:rsidRPr="009041AA">
        <w:rPr>
          <w:rFonts w:ascii="Arial" w:eastAsia="Times New Roman" w:hAnsi="Arial" w:cs="Arial"/>
          <w:color w:val="A9A9A9"/>
          <w:sz w:val="21"/>
          <w:szCs w:val="21"/>
          <w:lang w:val="en-IN" w:eastAsia="en-IN"/>
        </w:rPr>
        <w:t xml:space="preserve"> min/min 9 = bike 100 </w:t>
      </w:r>
      <w:proofErr w:type="spellStart"/>
      <w:r w:rsidRPr="009041AA">
        <w:rPr>
          <w:rFonts w:ascii="Arial" w:eastAsia="Times New Roman" w:hAnsi="Arial" w:cs="Arial"/>
          <w:color w:val="A9A9A9"/>
          <w:sz w:val="21"/>
          <w:szCs w:val="21"/>
          <w:lang w:val="en-IN" w:eastAsia="en-IN"/>
        </w:rPr>
        <w:t>kpa</w:t>
      </w:r>
      <w:proofErr w:type="spellEnd"/>
      <w:r w:rsidRPr="009041AA">
        <w:rPr>
          <w:rFonts w:ascii="Arial" w:eastAsia="Times New Roman" w:hAnsi="Arial" w:cs="Arial"/>
          <w:color w:val="A9A9A9"/>
          <w:sz w:val="21"/>
          <w:szCs w:val="21"/>
          <w:lang w:val="en-IN" w:eastAsia="en-IN"/>
        </w:rPr>
        <w:t xml:space="preserve"> min/min 10 = bike 75 </w:t>
      </w:r>
      <w:proofErr w:type="spellStart"/>
      <w:r w:rsidRPr="009041AA">
        <w:rPr>
          <w:rFonts w:ascii="Arial" w:eastAsia="Times New Roman" w:hAnsi="Arial" w:cs="Arial"/>
          <w:color w:val="A9A9A9"/>
          <w:sz w:val="21"/>
          <w:szCs w:val="21"/>
          <w:lang w:val="en-IN" w:eastAsia="en-IN"/>
        </w:rPr>
        <w:t>kpa</w:t>
      </w:r>
      <w:proofErr w:type="spellEnd"/>
      <w:r w:rsidRPr="009041AA">
        <w:rPr>
          <w:rFonts w:ascii="Arial" w:eastAsia="Times New Roman" w:hAnsi="Arial" w:cs="Arial"/>
          <w:color w:val="A9A9A9"/>
          <w:sz w:val="21"/>
          <w:szCs w:val="21"/>
          <w:lang w:val="en-IN" w:eastAsia="en-IN"/>
        </w:rPr>
        <w:t xml:space="preserve"> min/min 11 = bike 50 </w:t>
      </w:r>
      <w:proofErr w:type="spellStart"/>
      <w:r w:rsidRPr="009041AA">
        <w:rPr>
          <w:rFonts w:ascii="Arial" w:eastAsia="Times New Roman" w:hAnsi="Arial" w:cs="Arial"/>
          <w:color w:val="A9A9A9"/>
          <w:sz w:val="21"/>
          <w:szCs w:val="21"/>
          <w:lang w:val="en-IN" w:eastAsia="en-IN"/>
        </w:rPr>
        <w:t>kpa</w:t>
      </w:r>
      <w:proofErr w:type="spellEnd"/>
      <w:r w:rsidRPr="009041AA">
        <w:rPr>
          <w:rFonts w:ascii="Arial" w:eastAsia="Times New Roman" w:hAnsi="Arial" w:cs="Arial"/>
          <w:color w:val="A9A9A9"/>
          <w:sz w:val="21"/>
          <w:szCs w:val="21"/>
          <w:lang w:val="en-IN" w:eastAsia="en-IN"/>
        </w:rPr>
        <w:t xml:space="preserve"> min/min 12 = arm ergometer 29 </w:t>
      </w:r>
      <w:proofErr w:type="spellStart"/>
      <w:r w:rsidRPr="009041AA">
        <w:rPr>
          <w:rFonts w:ascii="Arial" w:eastAsia="Times New Roman" w:hAnsi="Arial" w:cs="Arial"/>
          <w:color w:val="A9A9A9"/>
          <w:sz w:val="21"/>
          <w:szCs w:val="21"/>
          <w:lang w:val="en-IN" w:eastAsia="en-IN"/>
        </w:rPr>
        <w:t>thaldur</w:t>
      </w:r>
      <w:proofErr w:type="spellEnd"/>
      <w:r w:rsidRPr="009041AA">
        <w:rPr>
          <w:rFonts w:ascii="Arial" w:eastAsia="Times New Roman" w:hAnsi="Arial" w:cs="Arial"/>
          <w:color w:val="A9A9A9"/>
          <w:sz w:val="21"/>
          <w:szCs w:val="21"/>
          <w:lang w:val="en-IN" w:eastAsia="en-IN"/>
        </w:rPr>
        <w:t xml:space="preserve">: duration of exercise test in minutes 30 </w:t>
      </w:r>
      <w:proofErr w:type="spellStart"/>
      <w:r w:rsidRPr="009041AA">
        <w:rPr>
          <w:rFonts w:ascii="Arial" w:eastAsia="Times New Roman" w:hAnsi="Arial" w:cs="Arial"/>
          <w:color w:val="A9A9A9"/>
          <w:sz w:val="21"/>
          <w:szCs w:val="21"/>
          <w:lang w:val="en-IN" w:eastAsia="en-IN"/>
        </w:rPr>
        <w:t>thaltime</w:t>
      </w:r>
      <w:proofErr w:type="spellEnd"/>
      <w:r w:rsidRPr="009041AA">
        <w:rPr>
          <w:rFonts w:ascii="Arial" w:eastAsia="Times New Roman" w:hAnsi="Arial" w:cs="Arial"/>
          <w:color w:val="A9A9A9"/>
          <w:sz w:val="21"/>
          <w:szCs w:val="21"/>
          <w:lang w:val="en-IN" w:eastAsia="en-IN"/>
        </w:rPr>
        <w:t xml:space="preserve">: time when ST measure depression was noted 31 met: </w:t>
      </w:r>
      <w:proofErr w:type="spellStart"/>
      <w:r w:rsidRPr="009041AA">
        <w:rPr>
          <w:rFonts w:ascii="Arial" w:eastAsia="Times New Roman" w:hAnsi="Arial" w:cs="Arial"/>
          <w:color w:val="A9A9A9"/>
          <w:sz w:val="21"/>
          <w:szCs w:val="21"/>
          <w:lang w:val="en-IN" w:eastAsia="en-IN"/>
        </w:rPr>
        <w:t>mets</w:t>
      </w:r>
      <w:proofErr w:type="spellEnd"/>
      <w:r w:rsidRPr="009041AA">
        <w:rPr>
          <w:rFonts w:ascii="Arial" w:eastAsia="Times New Roman" w:hAnsi="Arial" w:cs="Arial"/>
          <w:color w:val="A9A9A9"/>
          <w:sz w:val="21"/>
          <w:szCs w:val="21"/>
          <w:lang w:val="en-IN" w:eastAsia="en-IN"/>
        </w:rPr>
        <w:t xml:space="preserve"> achieved 32 </w:t>
      </w:r>
      <w:proofErr w:type="spellStart"/>
      <w:r w:rsidRPr="009041AA">
        <w:rPr>
          <w:rFonts w:ascii="Arial" w:eastAsia="Times New Roman" w:hAnsi="Arial" w:cs="Arial"/>
          <w:color w:val="A9A9A9"/>
          <w:sz w:val="21"/>
          <w:szCs w:val="21"/>
          <w:lang w:val="en-IN" w:eastAsia="en-IN"/>
        </w:rPr>
        <w:t>thalach</w:t>
      </w:r>
      <w:proofErr w:type="spellEnd"/>
      <w:r w:rsidRPr="009041AA">
        <w:rPr>
          <w:rFonts w:ascii="Arial" w:eastAsia="Times New Roman" w:hAnsi="Arial" w:cs="Arial"/>
          <w:color w:val="A9A9A9"/>
          <w:sz w:val="21"/>
          <w:szCs w:val="21"/>
          <w:lang w:val="en-IN" w:eastAsia="en-IN"/>
        </w:rPr>
        <w:t xml:space="preserve">: maximum heart rate achieved 33 </w:t>
      </w:r>
      <w:proofErr w:type="spellStart"/>
      <w:r w:rsidRPr="009041AA">
        <w:rPr>
          <w:rFonts w:ascii="Arial" w:eastAsia="Times New Roman" w:hAnsi="Arial" w:cs="Arial"/>
          <w:color w:val="A9A9A9"/>
          <w:sz w:val="21"/>
          <w:szCs w:val="21"/>
          <w:lang w:val="en-IN" w:eastAsia="en-IN"/>
        </w:rPr>
        <w:t>thalrest</w:t>
      </w:r>
      <w:proofErr w:type="spellEnd"/>
      <w:r w:rsidRPr="009041AA">
        <w:rPr>
          <w:rFonts w:ascii="Arial" w:eastAsia="Times New Roman" w:hAnsi="Arial" w:cs="Arial"/>
          <w:color w:val="A9A9A9"/>
          <w:sz w:val="21"/>
          <w:szCs w:val="21"/>
          <w:lang w:val="en-IN" w:eastAsia="en-IN"/>
        </w:rPr>
        <w:t xml:space="preserve">: resting heart rate 34 </w:t>
      </w:r>
      <w:proofErr w:type="spellStart"/>
      <w:r w:rsidRPr="009041AA">
        <w:rPr>
          <w:rFonts w:ascii="Arial" w:eastAsia="Times New Roman" w:hAnsi="Arial" w:cs="Arial"/>
          <w:color w:val="A9A9A9"/>
          <w:sz w:val="21"/>
          <w:szCs w:val="21"/>
          <w:lang w:val="en-IN" w:eastAsia="en-IN"/>
        </w:rPr>
        <w:t>tpeakbps</w:t>
      </w:r>
      <w:proofErr w:type="spellEnd"/>
      <w:r w:rsidRPr="009041AA">
        <w:rPr>
          <w:rFonts w:ascii="Arial" w:eastAsia="Times New Roman" w:hAnsi="Arial" w:cs="Arial"/>
          <w:color w:val="A9A9A9"/>
          <w:sz w:val="21"/>
          <w:szCs w:val="21"/>
          <w:lang w:val="en-IN" w:eastAsia="en-IN"/>
        </w:rPr>
        <w:t xml:space="preserve">: peak exercise blood pressure (first of 2 parts) 35 </w:t>
      </w:r>
      <w:proofErr w:type="spellStart"/>
      <w:r w:rsidRPr="009041AA">
        <w:rPr>
          <w:rFonts w:ascii="Arial" w:eastAsia="Times New Roman" w:hAnsi="Arial" w:cs="Arial"/>
          <w:color w:val="A9A9A9"/>
          <w:sz w:val="21"/>
          <w:szCs w:val="21"/>
          <w:lang w:val="en-IN" w:eastAsia="en-IN"/>
        </w:rPr>
        <w:t>tpeakbpd</w:t>
      </w:r>
      <w:proofErr w:type="spellEnd"/>
      <w:r w:rsidRPr="009041AA">
        <w:rPr>
          <w:rFonts w:ascii="Arial" w:eastAsia="Times New Roman" w:hAnsi="Arial" w:cs="Arial"/>
          <w:color w:val="A9A9A9"/>
          <w:sz w:val="21"/>
          <w:szCs w:val="21"/>
          <w:lang w:val="en-IN" w:eastAsia="en-IN"/>
        </w:rPr>
        <w:t xml:space="preserve">: peak exercise blood pressure (second of 2 parts) 36 dummy 37 </w:t>
      </w:r>
      <w:proofErr w:type="spellStart"/>
      <w:r w:rsidRPr="009041AA">
        <w:rPr>
          <w:rFonts w:ascii="Arial" w:eastAsia="Times New Roman" w:hAnsi="Arial" w:cs="Arial"/>
          <w:color w:val="A9A9A9"/>
          <w:sz w:val="21"/>
          <w:szCs w:val="21"/>
          <w:lang w:val="en-IN" w:eastAsia="en-IN"/>
        </w:rPr>
        <w:t>trestbpd</w:t>
      </w:r>
      <w:proofErr w:type="spellEnd"/>
      <w:r w:rsidRPr="009041AA">
        <w:rPr>
          <w:rFonts w:ascii="Arial" w:eastAsia="Times New Roman" w:hAnsi="Arial" w:cs="Arial"/>
          <w:color w:val="A9A9A9"/>
          <w:sz w:val="21"/>
          <w:szCs w:val="21"/>
          <w:lang w:val="en-IN" w:eastAsia="en-IN"/>
        </w:rPr>
        <w:t xml:space="preserve">: resting blood pressure 38 </w:t>
      </w:r>
      <w:proofErr w:type="spellStart"/>
      <w:r w:rsidRPr="009041AA">
        <w:rPr>
          <w:rFonts w:ascii="Arial" w:eastAsia="Times New Roman" w:hAnsi="Arial" w:cs="Arial"/>
          <w:color w:val="A9A9A9"/>
          <w:sz w:val="21"/>
          <w:szCs w:val="21"/>
          <w:lang w:val="en-IN" w:eastAsia="en-IN"/>
        </w:rPr>
        <w:t>exang</w:t>
      </w:r>
      <w:proofErr w:type="spellEnd"/>
      <w:r w:rsidRPr="009041AA">
        <w:rPr>
          <w:rFonts w:ascii="Arial" w:eastAsia="Times New Roman" w:hAnsi="Arial" w:cs="Arial"/>
          <w:color w:val="A9A9A9"/>
          <w:sz w:val="21"/>
          <w:szCs w:val="21"/>
          <w:lang w:val="en-IN" w:eastAsia="en-IN"/>
        </w:rPr>
        <w:t xml:space="preserve">: exercise induced angina (1 = yes; 0 = no) 39 </w:t>
      </w:r>
      <w:proofErr w:type="spellStart"/>
      <w:r w:rsidRPr="009041AA">
        <w:rPr>
          <w:rFonts w:ascii="Arial" w:eastAsia="Times New Roman" w:hAnsi="Arial" w:cs="Arial"/>
          <w:color w:val="A9A9A9"/>
          <w:sz w:val="21"/>
          <w:szCs w:val="21"/>
          <w:lang w:val="en-IN" w:eastAsia="en-IN"/>
        </w:rPr>
        <w:t>xhypo</w:t>
      </w:r>
      <w:proofErr w:type="spellEnd"/>
      <w:r w:rsidRPr="009041AA">
        <w:rPr>
          <w:rFonts w:ascii="Arial" w:eastAsia="Times New Roman" w:hAnsi="Arial" w:cs="Arial"/>
          <w:color w:val="A9A9A9"/>
          <w:sz w:val="21"/>
          <w:szCs w:val="21"/>
          <w:lang w:val="en-IN" w:eastAsia="en-IN"/>
        </w:rPr>
        <w:t xml:space="preserve">: (1 = yes; 0 = no) 40 </w:t>
      </w:r>
      <w:proofErr w:type="spellStart"/>
      <w:r w:rsidRPr="009041AA">
        <w:rPr>
          <w:rFonts w:ascii="Arial" w:eastAsia="Times New Roman" w:hAnsi="Arial" w:cs="Arial"/>
          <w:color w:val="A9A9A9"/>
          <w:sz w:val="21"/>
          <w:szCs w:val="21"/>
          <w:lang w:val="en-IN" w:eastAsia="en-IN"/>
        </w:rPr>
        <w:t>oldpeak</w:t>
      </w:r>
      <w:proofErr w:type="spellEnd"/>
      <w:r w:rsidRPr="009041AA">
        <w:rPr>
          <w:rFonts w:ascii="Arial" w:eastAsia="Times New Roman" w:hAnsi="Arial" w:cs="Arial"/>
          <w:color w:val="A9A9A9"/>
          <w:sz w:val="21"/>
          <w:szCs w:val="21"/>
          <w:lang w:val="en-IN" w:eastAsia="en-IN"/>
        </w:rPr>
        <w:t xml:space="preserve"> = ST depression induced by exercise relative to rest 41 slope: the slope of the peak exercise ST segment -- Value 1: upsloping -- Value 2: flat -- Value 3: </w:t>
      </w:r>
      <w:proofErr w:type="spellStart"/>
      <w:r w:rsidRPr="009041AA">
        <w:rPr>
          <w:rFonts w:ascii="Arial" w:eastAsia="Times New Roman" w:hAnsi="Arial" w:cs="Arial"/>
          <w:color w:val="A9A9A9"/>
          <w:sz w:val="21"/>
          <w:szCs w:val="21"/>
          <w:lang w:val="en-IN" w:eastAsia="en-IN"/>
        </w:rPr>
        <w:t>downsloping</w:t>
      </w:r>
      <w:proofErr w:type="spellEnd"/>
      <w:r w:rsidRPr="009041AA">
        <w:rPr>
          <w:rFonts w:ascii="Arial" w:eastAsia="Times New Roman" w:hAnsi="Arial" w:cs="Arial"/>
          <w:color w:val="A9A9A9"/>
          <w:sz w:val="21"/>
          <w:szCs w:val="21"/>
          <w:lang w:val="en-IN" w:eastAsia="en-IN"/>
        </w:rPr>
        <w:t xml:space="preserve"> 42 rldv5: height at rest 43 rldv5e: height at peak exercise 44 ca: number of major vessels (0-3) </w:t>
      </w:r>
      <w:proofErr w:type="spellStart"/>
      <w:r w:rsidRPr="009041AA">
        <w:rPr>
          <w:rFonts w:ascii="Arial" w:eastAsia="Times New Roman" w:hAnsi="Arial" w:cs="Arial"/>
          <w:color w:val="A9A9A9"/>
          <w:sz w:val="21"/>
          <w:szCs w:val="21"/>
          <w:lang w:val="en-IN" w:eastAsia="en-IN"/>
        </w:rPr>
        <w:t>colored</w:t>
      </w:r>
      <w:proofErr w:type="spellEnd"/>
      <w:r w:rsidRPr="009041AA">
        <w:rPr>
          <w:rFonts w:ascii="Arial" w:eastAsia="Times New Roman" w:hAnsi="Arial" w:cs="Arial"/>
          <w:color w:val="A9A9A9"/>
          <w:sz w:val="21"/>
          <w:szCs w:val="21"/>
          <w:lang w:val="en-IN" w:eastAsia="en-IN"/>
        </w:rPr>
        <w:t xml:space="preserve"> by </w:t>
      </w:r>
      <w:proofErr w:type="spellStart"/>
      <w:r w:rsidRPr="009041AA">
        <w:rPr>
          <w:rFonts w:ascii="Arial" w:eastAsia="Times New Roman" w:hAnsi="Arial" w:cs="Arial"/>
          <w:color w:val="A9A9A9"/>
          <w:sz w:val="21"/>
          <w:szCs w:val="21"/>
          <w:lang w:val="en-IN" w:eastAsia="en-IN"/>
        </w:rPr>
        <w:t>flourosopy</w:t>
      </w:r>
      <w:proofErr w:type="spellEnd"/>
      <w:r w:rsidRPr="009041AA">
        <w:rPr>
          <w:rFonts w:ascii="Arial" w:eastAsia="Times New Roman" w:hAnsi="Arial" w:cs="Arial"/>
          <w:color w:val="A9A9A9"/>
          <w:sz w:val="21"/>
          <w:szCs w:val="21"/>
          <w:lang w:val="en-IN" w:eastAsia="en-IN"/>
        </w:rPr>
        <w:t xml:space="preserve"> 45 </w:t>
      </w:r>
      <w:proofErr w:type="spellStart"/>
      <w:r w:rsidRPr="009041AA">
        <w:rPr>
          <w:rFonts w:ascii="Arial" w:eastAsia="Times New Roman" w:hAnsi="Arial" w:cs="Arial"/>
          <w:color w:val="A9A9A9"/>
          <w:sz w:val="21"/>
          <w:szCs w:val="21"/>
          <w:lang w:val="en-IN" w:eastAsia="en-IN"/>
        </w:rPr>
        <w:t>restckm</w:t>
      </w:r>
      <w:proofErr w:type="spellEnd"/>
      <w:r w:rsidRPr="009041AA">
        <w:rPr>
          <w:rFonts w:ascii="Arial" w:eastAsia="Times New Roman" w:hAnsi="Arial" w:cs="Arial"/>
          <w:color w:val="A9A9A9"/>
          <w:sz w:val="21"/>
          <w:szCs w:val="21"/>
          <w:lang w:val="en-IN" w:eastAsia="en-IN"/>
        </w:rPr>
        <w:t xml:space="preserve">: irrelevant 46 </w:t>
      </w:r>
      <w:proofErr w:type="spellStart"/>
      <w:r w:rsidRPr="009041AA">
        <w:rPr>
          <w:rFonts w:ascii="Arial" w:eastAsia="Times New Roman" w:hAnsi="Arial" w:cs="Arial"/>
          <w:color w:val="A9A9A9"/>
          <w:sz w:val="21"/>
          <w:szCs w:val="21"/>
          <w:lang w:val="en-IN" w:eastAsia="en-IN"/>
        </w:rPr>
        <w:t>exerckm</w:t>
      </w:r>
      <w:proofErr w:type="spellEnd"/>
      <w:r w:rsidRPr="009041AA">
        <w:rPr>
          <w:rFonts w:ascii="Arial" w:eastAsia="Times New Roman" w:hAnsi="Arial" w:cs="Arial"/>
          <w:color w:val="A9A9A9"/>
          <w:sz w:val="21"/>
          <w:szCs w:val="21"/>
          <w:lang w:val="en-IN" w:eastAsia="en-IN"/>
        </w:rPr>
        <w:t xml:space="preserve">: irrelevant 47 </w:t>
      </w:r>
      <w:proofErr w:type="spellStart"/>
      <w:r w:rsidRPr="009041AA">
        <w:rPr>
          <w:rFonts w:ascii="Arial" w:eastAsia="Times New Roman" w:hAnsi="Arial" w:cs="Arial"/>
          <w:color w:val="A9A9A9"/>
          <w:sz w:val="21"/>
          <w:szCs w:val="21"/>
          <w:lang w:val="en-IN" w:eastAsia="en-IN"/>
        </w:rPr>
        <w:t>restef</w:t>
      </w:r>
      <w:proofErr w:type="spellEnd"/>
      <w:r w:rsidRPr="009041AA">
        <w:rPr>
          <w:rFonts w:ascii="Arial" w:eastAsia="Times New Roman" w:hAnsi="Arial" w:cs="Arial"/>
          <w:color w:val="A9A9A9"/>
          <w:sz w:val="21"/>
          <w:szCs w:val="21"/>
          <w:lang w:val="en-IN" w:eastAsia="en-IN"/>
        </w:rPr>
        <w:t xml:space="preserve">: rest </w:t>
      </w:r>
      <w:proofErr w:type="spellStart"/>
      <w:r w:rsidRPr="009041AA">
        <w:rPr>
          <w:rFonts w:ascii="Arial" w:eastAsia="Times New Roman" w:hAnsi="Arial" w:cs="Arial"/>
          <w:color w:val="A9A9A9"/>
          <w:sz w:val="21"/>
          <w:szCs w:val="21"/>
          <w:lang w:val="en-IN" w:eastAsia="en-IN"/>
        </w:rPr>
        <w:t>raidonuclid</w:t>
      </w:r>
      <w:proofErr w:type="spellEnd"/>
      <w:r w:rsidRPr="009041AA">
        <w:rPr>
          <w:rFonts w:ascii="Arial" w:eastAsia="Times New Roman" w:hAnsi="Arial" w:cs="Arial"/>
          <w:color w:val="A9A9A9"/>
          <w:sz w:val="21"/>
          <w:szCs w:val="21"/>
          <w:lang w:val="en-IN" w:eastAsia="en-IN"/>
        </w:rPr>
        <w:t xml:space="preserve"> (</w:t>
      </w:r>
      <w:proofErr w:type="spellStart"/>
      <w:r w:rsidRPr="009041AA">
        <w:rPr>
          <w:rFonts w:ascii="Arial" w:eastAsia="Times New Roman" w:hAnsi="Arial" w:cs="Arial"/>
          <w:color w:val="A9A9A9"/>
          <w:sz w:val="21"/>
          <w:szCs w:val="21"/>
          <w:lang w:val="en-IN" w:eastAsia="en-IN"/>
        </w:rPr>
        <w:t>sp</w:t>
      </w:r>
      <w:proofErr w:type="spellEnd"/>
      <w:r w:rsidRPr="009041AA">
        <w:rPr>
          <w:rFonts w:ascii="Arial" w:eastAsia="Times New Roman" w:hAnsi="Arial" w:cs="Arial"/>
          <w:color w:val="A9A9A9"/>
          <w:sz w:val="21"/>
          <w:szCs w:val="21"/>
          <w:lang w:val="en-IN" w:eastAsia="en-IN"/>
        </w:rPr>
        <w:t xml:space="preserve">?) ejection fraction 48 </w:t>
      </w:r>
      <w:proofErr w:type="spellStart"/>
      <w:r w:rsidRPr="009041AA">
        <w:rPr>
          <w:rFonts w:ascii="Arial" w:eastAsia="Times New Roman" w:hAnsi="Arial" w:cs="Arial"/>
          <w:color w:val="A9A9A9"/>
          <w:sz w:val="21"/>
          <w:szCs w:val="21"/>
          <w:lang w:val="en-IN" w:eastAsia="en-IN"/>
        </w:rPr>
        <w:t>restwm</w:t>
      </w:r>
      <w:proofErr w:type="spellEnd"/>
      <w:r w:rsidRPr="009041AA">
        <w:rPr>
          <w:rFonts w:ascii="Arial" w:eastAsia="Times New Roman" w:hAnsi="Arial" w:cs="Arial"/>
          <w:color w:val="A9A9A9"/>
          <w:sz w:val="21"/>
          <w:szCs w:val="21"/>
          <w:lang w:val="en-IN" w:eastAsia="en-IN"/>
        </w:rPr>
        <w:t>: rest wall (</w:t>
      </w:r>
      <w:proofErr w:type="spellStart"/>
      <w:r w:rsidRPr="009041AA">
        <w:rPr>
          <w:rFonts w:ascii="Arial" w:eastAsia="Times New Roman" w:hAnsi="Arial" w:cs="Arial"/>
          <w:color w:val="A9A9A9"/>
          <w:sz w:val="21"/>
          <w:szCs w:val="21"/>
          <w:lang w:val="en-IN" w:eastAsia="en-IN"/>
        </w:rPr>
        <w:t>sp</w:t>
      </w:r>
      <w:proofErr w:type="spellEnd"/>
      <w:r w:rsidRPr="009041AA">
        <w:rPr>
          <w:rFonts w:ascii="Arial" w:eastAsia="Times New Roman" w:hAnsi="Arial" w:cs="Arial"/>
          <w:color w:val="A9A9A9"/>
          <w:sz w:val="21"/>
          <w:szCs w:val="21"/>
          <w:lang w:val="en-IN" w:eastAsia="en-IN"/>
        </w:rPr>
        <w:t xml:space="preserve">?) motion abnormality 0 = none 1 = mild or moderate 2 = moderate or severe 3 = </w:t>
      </w:r>
      <w:proofErr w:type="spellStart"/>
      <w:r w:rsidRPr="009041AA">
        <w:rPr>
          <w:rFonts w:ascii="Arial" w:eastAsia="Times New Roman" w:hAnsi="Arial" w:cs="Arial"/>
          <w:color w:val="A9A9A9"/>
          <w:sz w:val="21"/>
          <w:szCs w:val="21"/>
          <w:lang w:val="en-IN" w:eastAsia="en-IN"/>
        </w:rPr>
        <w:t>akinesis</w:t>
      </w:r>
      <w:proofErr w:type="spellEnd"/>
      <w:r w:rsidRPr="009041AA">
        <w:rPr>
          <w:rFonts w:ascii="Arial" w:eastAsia="Times New Roman" w:hAnsi="Arial" w:cs="Arial"/>
          <w:color w:val="A9A9A9"/>
          <w:sz w:val="21"/>
          <w:szCs w:val="21"/>
          <w:lang w:val="en-IN" w:eastAsia="en-IN"/>
        </w:rPr>
        <w:t xml:space="preserve"> or </w:t>
      </w:r>
      <w:proofErr w:type="spellStart"/>
      <w:r w:rsidRPr="009041AA">
        <w:rPr>
          <w:rFonts w:ascii="Arial" w:eastAsia="Times New Roman" w:hAnsi="Arial" w:cs="Arial"/>
          <w:color w:val="A9A9A9"/>
          <w:sz w:val="21"/>
          <w:szCs w:val="21"/>
          <w:lang w:val="en-IN" w:eastAsia="en-IN"/>
        </w:rPr>
        <w:t>dyskmem</w:t>
      </w:r>
      <w:proofErr w:type="spellEnd"/>
      <w:r w:rsidRPr="009041AA">
        <w:rPr>
          <w:rFonts w:ascii="Arial" w:eastAsia="Times New Roman" w:hAnsi="Arial" w:cs="Arial"/>
          <w:color w:val="A9A9A9"/>
          <w:sz w:val="21"/>
          <w:szCs w:val="21"/>
          <w:lang w:val="en-IN" w:eastAsia="en-IN"/>
        </w:rPr>
        <w:t xml:space="preserve"> (</w:t>
      </w:r>
      <w:proofErr w:type="spellStart"/>
      <w:r w:rsidRPr="009041AA">
        <w:rPr>
          <w:rFonts w:ascii="Arial" w:eastAsia="Times New Roman" w:hAnsi="Arial" w:cs="Arial"/>
          <w:color w:val="A9A9A9"/>
          <w:sz w:val="21"/>
          <w:szCs w:val="21"/>
          <w:lang w:val="en-IN" w:eastAsia="en-IN"/>
        </w:rPr>
        <w:t>sp</w:t>
      </w:r>
      <w:proofErr w:type="spellEnd"/>
      <w:r w:rsidRPr="009041AA">
        <w:rPr>
          <w:rFonts w:ascii="Arial" w:eastAsia="Times New Roman" w:hAnsi="Arial" w:cs="Arial"/>
          <w:color w:val="A9A9A9"/>
          <w:sz w:val="21"/>
          <w:szCs w:val="21"/>
          <w:lang w:val="en-IN" w:eastAsia="en-IN"/>
        </w:rPr>
        <w:t xml:space="preserve">?) 49 </w:t>
      </w:r>
      <w:proofErr w:type="spellStart"/>
      <w:r w:rsidRPr="009041AA">
        <w:rPr>
          <w:rFonts w:ascii="Arial" w:eastAsia="Times New Roman" w:hAnsi="Arial" w:cs="Arial"/>
          <w:color w:val="A9A9A9"/>
          <w:sz w:val="21"/>
          <w:szCs w:val="21"/>
          <w:lang w:val="en-IN" w:eastAsia="en-IN"/>
        </w:rPr>
        <w:t>exeref</w:t>
      </w:r>
      <w:proofErr w:type="spellEnd"/>
      <w:r w:rsidRPr="009041AA">
        <w:rPr>
          <w:rFonts w:ascii="Arial" w:eastAsia="Times New Roman" w:hAnsi="Arial" w:cs="Arial"/>
          <w:color w:val="A9A9A9"/>
          <w:sz w:val="21"/>
          <w:szCs w:val="21"/>
          <w:lang w:val="en-IN" w:eastAsia="en-IN"/>
        </w:rPr>
        <w:t xml:space="preserve">: exercise </w:t>
      </w:r>
      <w:proofErr w:type="spellStart"/>
      <w:r w:rsidRPr="009041AA">
        <w:rPr>
          <w:rFonts w:ascii="Arial" w:eastAsia="Times New Roman" w:hAnsi="Arial" w:cs="Arial"/>
          <w:color w:val="A9A9A9"/>
          <w:sz w:val="21"/>
          <w:szCs w:val="21"/>
          <w:lang w:val="en-IN" w:eastAsia="en-IN"/>
        </w:rPr>
        <w:t>radinalid</w:t>
      </w:r>
      <w:proofErr w:type="spellEnd"/>
      <w:r w:rsidRPr="009041AA">
        <w:rPr>
          <w:rFonts w:ascii="Arial" w:eastAsia="Times New Roman" w:hAnsi="Arial" w:cs="Arial"/>
          <w:color w:val="A9A9A9"/>
          <w:sz w:val="21"/>
          <w:szCs w:val="21"/>
          <w:lang w:val="en-IN" w:eastAsia="en-IN"/>
        </w:rPr>
        <w:t xml:space="preserve"> (</w:t>
      </w:r>
      <w:proofErr w:type="spellStart"/>
      <w:r w:rsidRPr="009041AA">
        <w:rPr>
          <w:rFonts w:ascii="Arial" w:eastAsia="Times New Roman" w:hAnsi="Arial" w:cs="Arial"/>
          <w:color w:val="A9A9A9"/>
          <w:sz w:val="21"/>
          <w:szCs w:val="21"/>
          <w:lang w:val="en-IN" w:eastAsia="en-IN"/>
        </w:rPr>
        <w:t>sp</w:t>
      </w:r>
      <w:proofErr w:type="spellEnd"/>
      <w:r w:rsidRPr="009041AA">
        <w:rPr>
          <w:rFonts w:ascii="Arial" w:eastAsia="Times New Roman" w:hAnsi="Arial" w:cs="Arial"/>
          <w:color w:val="A9A9A9"/>
          <w:sz w:val="21"/>
          <w:szCs w:val="21"/>
          <w:lang w:val="en-IN" w:eastAsia="en-IN"/>
        </w:rPr>
        <w:t xml:space="preserve">?) ejection fraction 50 </w:t>
      </w:r>
      <w:proofErr w:type="spellStart"/>
      <w:r w:rsidRPr="009041AA">
        <w:rPr>
          <w:rFonts w:ascii="Arial" w:eastAsia="Times New Roman" w:hAnsi="Arial" w:cs="Arial"/>
          <w:color w:val="A9A9A9"/>
          <w:sz w:val="21"/>
          <w:szCs w:val="21"/>
          <w:lang w:val="en-IN" w:eastAsia="en-IN"/>
        </w:rPr>
        <w:t>exerwm</w:t>
      </w:r>
      <w:proofErr w:type="spellEnd"/>
      <w:r w:rsidRPr="009041AA">
        <w:rPr>
          <w:rFonts w:ascii="Arial" w:eastAsia="Times New Roman" w:hAnsi="Arial" w:cs="Arial"/>
          <w:color w:val="A9A9A9"/>
          <w:sz w:val="21"/>
          <w:szCs w:val="21"/>
          <w:lang w:val="en-IN" w:eastAsia="en-IN"/>
        </w:rPr>
        <w:t>: exercise wall (</w:t>
      </w:r>
      <w:proofErr w:type="spellStart"/>
      <w:r w:rsidRPr="009041AA">
        <w:rPr>
          <w:rFonts w:ascii="Arial" w:eastAsia="Times New Roman" w:hAnsi="Arial" w:cs="Arial"/>
          <w:color w:val="A9A9A9"/>
          <w:sz w:val="21"/>
          <w:szCs w:val="21"/>
          <w:lang w:val="en-IN" w:eastAsia="en-IN"/>
        </w:rPr>
        <w:t>sp</w:t>
      </w:r>
      <w:proofErr w:type="spellEnd"/>
      <w:r w:rsidRPr="009041AA">
        <w:rPr>
          <w:rFonts w:ascii="Arial" w:eastAsia="Times New Roman" w:hAnsi="Arial" w:cs="Arial"/>
          <w:color w:val="A9A9A9"/>
          <w:sz w:val="21"/>
          <w:szCs w:val="21"/>
          <w:lang w:val="en-IN" w:eastAsia="en-IN"/>
        </w:rPr>
        <w:t xml:space="preserve">?) motion 51 </w:t>
      </w:r>
      <w:proofErr w:type="spellStart"/>
      <w:r w:rsidRPr="009041AA">
        <w:rPr>
          <w:rFonts w:ascii="Arial" w:eastAsia="Times New Roman" w:hAnsi="Arial" w:cs="Arial"/>
          <w:color w:val="A9A9A9"/>
          <w:sz w:val="21"/>
          <w:szCs w:val="21"/>
          <w:lang w:val="en-IN" w:eastAsia="en-IN"/>
        </w:rPr>
        <w:t>thal</w:t>
      </w:r>
      <w:proofErr w:type="spellEnd"/>
      <w:r w:rsidRPr="009041AA">
        <w:rPr>
          <w:rFonts w:ascii="Arial" w:eastAsia="Times New Roman" w:hAnsi="Arial" w:cs="Arial"/>
          <w:color w:val="A9A9A9"/>
          <w:sz w:val="21"/>
          <w:szCs w:val="21"/>
          <w:lang w:val="en-IN" w:eastAsia="en-IN"/>
        </w:rPr>
        <w:t xml:space="preserve">: 3 = normal; 6 = fixed defect; 7 = reversable defect 52 </w:t>
      </w:r>
      <w:proofErr w:type="spellStart"/>
      <w:r w:rsidRPr="009041AA">
        <w:rPr>
          <w:rFonts w:ascii="Arial" w:eastAsia="Times New Roman" w:hAnsi="Arial" w:cs="Arial"/>
          <w:color w:val="A9A9A9"/>
          <w:sz w:val="21"/>
          <w:szCs w:val="21"/>
          <w:lang w:val="en-IN" w:eastAsia="en-IN"/>
        </w:rPr>
        <w:t>thalsev</w:t>
      </w:r>
      <w:proofErr w:type="spellEnd"/>
      <w:r w:rsidRPr="009041AA">
        <w:rPr>
          <w:rFonts w:ascii="Arial" w:eastAsia="Times New Roman" w:hAnsi="Arial" w:cs="Arial"/>
          <w:color w:val="A9A9A9"/>
          <w:sz w:val="21"/>
          <w:szCs w:val="21"/>
          <w:lang w:val="en-IN" w:eastAsia="en-IN"/>
        </w:rPr>
        <w:t xml:space="preserve">: not used 53 </w:t>
      </w:r>
      <w:proofErr w:type="spellStart"/>
      <w:r w:rsidRPr="009041AA">
        <w:rPr>
          <w:rFonts w:ascii="Arial" w:eastAsia="Times New Roman" w:hAnsi="Arial" w:cs="Arial"/>
          <w:color w:val="A9A9A9"/>
          <w:sz w:val="21"/>
          <w:szCs w:val="21"/>
          <w:lang w:val="en-IN" w:eastAsia="en-IN"/>
        </w:rPr>
        <w:t>thalpul</w:t>
      </w:r>
      <w:proofErr w:type="spellEnd"/>
      <w:r w:rsidRPr="009041AA">
        <w:rPr>
          <w:rFonts w:ascii="Arial" w:eastAsia="Times New Roman" w:hAnsi="Arial" w:cs="Arial"/>
          <w:color w:val="A9A9A9"/>
          <w:sz w:val="21"/>
          <w:szCs w:val="21"/>
          <w:lang w:val="en-IN" w:eastAsia="en-IN"/>
        </w:rPr>
        <w:t xml:space="preserve">: not used 54 earlobe: not used 55 </w:t>
      </w:r>
      <w:proofErr w:type="spellStart"/>
      <w:r w:rsidRPr="009041AA">
        <w:rPr>
          <w:rFonts w:ascii="Arial" w:eastAsia="Times New Roman" w:hAnsi="Arial" w:cs="Arial"/>
          <w:color w:val="A9A9A9"/>
          <w:sz w:val="21"/>
          <w:szCs w:val="21"/>
          <w:lang w:val="en-IN" w:eastAsia="en-IN"/>
        </w:rPr>
        <w:t>cmo</w:t>
      </w:r>
      <w:proofErr w:type="spellEnd"/>
      <w:r w:rsidRPr="009041AA">
        <w:rPr>
          <w:rFonts w:ascii="Arial" w:eastAsia="Times New Roman" w:hAnsi="Arial" w:cs="Arial"/>
          <w:color w:val="A9A9A9"/>
          <w:sz w:val="21"/>
          <w:szCs w:val="21"/>
          <w:lang w:val="en-IN" w:eastAsia="en-IN"/>
        </w:rPr>
        <w:t xml:space="preserve">: month of cardiac </w:t>
      </w:r>
      <w:proofErr w:type="spellStart"/>
      <w:r w:rsidRPr="009041AA">
        <w:rPr>
          <w:rFonts w:ascii="Arial" w:eastAsia="Times New Roman" w:hAnsi="Arial" w:cs="Arial"/>
          <w:color w:val="A9A9A9"/>
          <w:sz w:val="21"/>
          <w:szCs w:val="21"/>
          <w:lang w:val="en-IN" w:eastAsia="en-IN"/>
        </w:rPr>
        <w:t>cath</w:t>
      </w:r>
      <w:proofErr w:type="spellEnd"/>
      <w:r w:rsidRPr="009041AA">
        <w:rPr>
          <w:rFonts w:ascii="Arial" w:eastAsia="Times New Roman" w:hAnsi="Arial" w:cs="Arial"/>
          <w:color w:val="A9A9A9"/>
          <w:sz w:val="21"/>
          <w:szCs w:val="21"/>
          <w:lang w:val="en-IN" w:eastAsia="en-IN"/>
        </w:rPr>
        <w:t xml:space="preserve"> (</w:t>
      </w:r>
      <w:proofErr w:type="spellStart"/>
      <w:r w:rsidRPr="009041AA">
        <w:rPr>
          <w:rFonts w:ascii="Arial" w:eastAsia="Times New Roman" w:hAnsi="Arial" w:cs="Arial"/>
          <w:color w:val="A9A9A9"/>
          <w:sz w:val="21"/>
          <w:szCs w:val="21"/>
          <w:lang w:val="en-IN" w:eastAsia="en-IN"/>
        </w:rPr>
        <w:t>sp</w:t>
      </w:r>
      <w:proofErr w:type="spellEnd"/>
      <w:r w:rsidRPr="009041AA">
        <w:rPr>
          <w:rFonts w:ascii="Arial" w:eastAsia="Times New Roman" w:hAnsi="Arial" w:cs="Arial"/>
          <w:color w:val="A9A9A9"/>
          <w:sz w:val="21"/>
          <w:szCs w:val="21"/>
          <w:lang w:val="en-IN" w:eastAsia="en-IN"/>
        </w:rPr>
        <w:t xml:space="preserve">?) (perhaps "call") 56 </w:t>
      </w:r>
      <w:proofErr w:type="spellStart"/>
      <w:r w:rsidRPr="009041AA">
        <w:rPr>
          <w:rFonts w:ascii="Arial" w:eastAsia="Times New Roman" w:hAnsi="Arial" w:cs="Arial"/>
          <w:color w:val="A9A9A9"/>
          <w:sz w:val="21"/>
          <w:szCs w:val="21"/>
          <w:lang w:val="en-IN" w:eastAsia="en-IN"/>
        </w:rPr>
        <w:t>cday</w:t>
      </w:r>
      <w:proofErr w:type="spellEnd"/>
      <w:r w:rsidRPr="009041AA">
        <w:rPr>
          <w:rFonts w:ascii="Arial" w:eastAsia="Times New Roman" w:hAnsi="Arial" w:cs="Arial"/>
          <w:color w:val="A9A9A9"/>
          <w:sz w:val="21"/>
          <w:szCs w:val="21"/>
          <w:lang w:val="en-IN" w:eastAsia="en-IN"/>
        </w:rPr>
        <w:t xml:space="preserve">: day of cardiac </w:t>
      </w:r>
      <w:proofErr w:type="spellStart"/>
      <w:r w:rsidRPr="009041AA">
        <w:rPr>
          <w:rFonts w:ascii="Arial" w:eastAsia="Times New Roman" w:hAnsi="Arial" w:cs="Arial"/>
          <w:color w:val="A9A9A9"/>
          <w:sz w:val="21"/>
          <w:szCs w:val="21"/>
          <w:lang w:val="en-IN" w:eastAsia="en-IN"/>
        </w:rPr>
        <w:t>cath</w:t>
      </w:r>
      <w:proofErr w:type="spellEnd"/>
      <w:r w:rsidRPr="009041AA">
        <w:rPr>
          <w:rFonts w:ascii="Arial" w:eastAsia="Times New Roman" w:hAnsi="Arial" w:cs="Arial"/>
          <w:color w:val="A9A9A9"/>
          <w:sz w:val="21"/>
          <w:szCs w:val="21"/>
          <w:lang w:val="en-IN" w:eastAsia="en-IN"/>
        </w:rPr>
        <w:t xml:space="preserve"> (</w:t>
      </w:r>
      <w:proofErr w:type="spellStart"/>
      <w:r w:rsidRPr="009041AA">
        <w:rPr>
          <w:rFonts w:ascii="Arial" w:eastAsia="Times New Roman" w:hAnsi="Arial" w:cs="Arial"/>
          <w:color w:val="A9A9A9"/>
          <w:sz w:val="21"/>
          <w:szCs w:val="21"/>
          <w:lang w:val="en-IN" w:eastAsia="en-IN"/>
        </w:rPr>
        <w:t>sp</w:t>
      </w:r>
      <w:proofErr w:type="spellEnd"/>
      <w:r w:rsidRPr="009041AA">
        <w:rPr>
          <w:rFonts w:ascii="Arial" w:eastAsia="Times New Roman" w:hAnsi="Arial" w:cs="Arial"/>
          <w:color w:val="A9A9A9"/>
          <w:sz w:val="21"/>
          <w:szCs w:val="21"/>
          <w:lang w:val="en-IN" w:eastAsia="en-IN"/>
        </w:rPr>
        <w:t xml:space="preserve">?) 57 </w:t>
      </w:r>
      <w:proofErr w:type="spellStart"/>
      <w:r w:rsidRPr="009041AA">
        <w:rPr>
          <w:rFonts w:ascii="Arial" w:eastAsia="Times New Roman" w:hAnsi="Arial" w:cs="Arial"/>
          <w:color w:val="A9A9A9"/>
          <w:sz w:val="21"/>
          <w:szCs w:val="21"/>
          <w:lang w:val="en-IN" w:eastAsia="en-IN"/>
        </w:rPr>
        <w:t>cyr</w:t>
      </w:r>
      <w:proofErr w:type="spellEnd"/>
      <w:r w:rsidRPr="009041AA">
        <w:rPr>
          <w:rFonts w:ascii="Arial" w:eastAsia="Times New Roman" w:hAnsi="Arial" w:cs="Arial"/>
          <w:color w:val="A9A9A9"/>
          <w:sz w:val="21"/>
          <w:szCs w:val="21"/>
          <w:lang w:val="en-IN" w:eastAsia="en-IN"/>
        </w:rPr>
        <w:t xml:space="preserve">: year of cardiac </w:t>
      </w:r>
      <w:proofErr w:type="spellStart"/>
      <w:r w:rsidRPr="009041AA">
        <w:rPr>
          <w:rFonts w:ascii="Arial" w:eastAsia="Times New Roman" w:hAnsi="Arial" w:cs="Arial"/>
          <w:color w:val="A9A9A9"/>
          <w:sz w:val="21"/>
          <w:szCs w:val="21"/>
          <w:lang w:val="en-IN" w:eastAsia="en-IN"/>
        </w:rPr>
        <w:t>cath</w:t>
      </w:r>
      <w:proofErr w:type="spellEnd"/>
      <w:r w:rsidRPr="009041AA">
        <w:rPr>
          <w:rFonts w:ascii="Arial" w:eastAsia="Times New Roman" w:hAnsi="Arial" w:cs="Arial"/>
          <w:color w:val="A9A9A9"/>
          <w:sz w:val="21"/>
          <w:szCs w:val="21"/>
          <w:lang w:val="en-IN" w:eastAsia="en-IN"/>
        </w:rPr>
        <w:t xml:space="preserve"> (</w:t>
      </w:r>
      <w:proofErr w:type="spellStart"/>
      <w:r w:rsidRPr="009041AA">
        <w:rPr>
          <w:rFonts w:ascii="Arial" w:eastAsia="Times New Roman" w:hAnsi="Arial" w:cs="Arial"/>
          <w:color w:val="A9A9A9"/>
          <w:sz w:val="21"/>
          <w:szCs w:val="21"/>
          <w:lang w:val="en-IN" w:eastAsia="en-IN"/>
        </w:rPr>
        <w:t>sp</w:t>
      </w:r>
      <w:proofErr w:type="spellEnd"/>
      <w:r w:rsidRPr="009041AA">
        <w:rPr>
          <w:rFonts w:ascii="Arial" w:eastAsia="Times New Roman" w:hAnsi="Arial" w:cs="Arial"/>
          <w:color w:val="A9A9A9"/>
          <w:sz w:val="21"/>
          <w:szCs w:val="21"/>
          <w:lang w:val="en-IN" w:eastAsia="en-IN"/>
        </w:rPr>
        <w:t xml:space="preserve">?) 58 </w:t>
      </w:r>
      <w:proofErr w:type="spellStart"/>
      <w:r w:rsidRPr="009041AA">
        <w:rPr>
          <w:rFonts w:ascii="Arial" w:eastAsia="Times New Roman" w:hAnsi="Arial" w:cs="Arial"/>
          <w:color w:val="A9A9A9"/>
          <w:sz w:val="21"/>
          <w:szCs w:val="21"/>
          <w:lang w:val="en-IN" w:eastAsia="en-IN"/>
        </w:rPr>
        <w:t>num</w:t>
      </w:r>
      <w:proofErr w:type="spellEnd"/>
      <w:r w:rsidRPr="009041AA">
        <w:rPr>
          <w:rFonts w:ascii="Arial" w:eastAsia="Times New Roman" w:hAnsi="Arial" w:cs="Arial"/>
          <w:color w:val="A9A9A9"/>
          <w:sz w:val="21"/>
          <w:szCs w:val="21"/>
          <w:lang w:val="en-IN" w:eastAsia="en-IN"/>
        </w:rPr>
        <w:t xml:space="preserve">: diagnosis of heart disease (angiographic disease status) -- Value 0: &lt; 50% diameter narrowing -- Value 1: &gt; 50% diameter narrowing (in any major vessel: attributes 59 through 68 are </w:t>
      </w:r>
      <w:r w:rsidRPr="009041AA">
        <w:rPr>
          <w:rFonts w:ascii="Arial" w:eastAsia="Times New Roman" w:hAnsi="Arial" w:cs="Arial"/>
          <w:color w:val="A9A9A9"/>
          <w:sz w:val="21"/>
          <w:szCs w:val="21"/>
          <w:lang w:val="en-IN" w:eastAsia="en-IN"/>
        </w:rPr>
        <w:lastRenderedPageBreak/>
        <w:t xml:space="preserve">vessels) 59 </w:t>
      </w:r>
      <w:proofErr w:type="spellStart"/>
      <w:r w:rsidRPr="009041AA">
        <w:rPr>
          <w:rFonts w:ascii="Arial" w:eastAsia="Times New Roman" w:hAnsi="Arial" w:cs="Arial"/>
          <w:color w:val="A9A9A9"/>
          <w:sz w:val="21"/>
          <w:szCs w:val="21"/>
          <w:lang w:val="en-IN" w:eastAsia="en-IN"/>
        </w:rPr>
        <w:t>lmt</w:t>
      </w:r>
      <w:proofErr w:type="spellEnd"/>
      <w:r w:rsidRPr="009041AA">
        <w:rPr>
          <w:rFonts w:ascii="Arial" w:eastAsia="Times New Roman" w:hAnsi="Arial" w:cs="Arial"/>
          <w:color w:val="A9A9A9"/>
          <w:sz w:val="21"/>
          <w:szCs w:val="21"/>
          <w:lang w:val="en-IN" w:eastAsia="en-IN"/>
        </w:rPr>
        <w:t xml:space="preserve"> 60 </w:t>
      </w:r>
      <w:proofErr w:type="spellStart"/>
      <w:r w:rsidRPr="009041AA">
        <w:rPr>
          <w:rFonts w:ascii="Arial" w:eastAsia="Times New Roman" w:hAnsi="Arial" w:cs="Arial"/>
          <w:color w:val="A9A9A9"/>
          <w:sz w:val="21"/>
          <w:szCs w:val="21"/>
          <w:lang w:val="en-IN" w:eastAsia="en-IN"/>
        </w:rPr>
        <w:t>ladprox</w:t>
      </w:r>
      <w:proofErr w:type="spellEnd"/>
      <w:r w:rsidRPr="009041AA">
        <w:rPr>
          <w:rFonts w:ascii="Arial" w:eastAsia="Times New Roman" w:hAnsi="Arial" w:cs="Arial"/>
          <w:color w:val="A9A9A9"/>
          <w:sz w:val="21"/>
          <w:szCs w:val="21"/>
          <w:lang w:val="en-IN" w:eastAsia="en-IN"/>
        </w:rPr>
        <w:t xml:space="preserve"> 61 </w:t>
      </w:r>
      <w:proofErr w:type="spellStart"/>
      <w:r w:rsidRPr="009041AA">
        <w:rPr>
          <w:rFonts w:ascii="Arial" w:eastAsia="Times New Roman" w:hAnsi="Arial" w:cs="Arial"/>
          <w:color w:val="A9A9A9"/>
          <w:sz w:val="21"/>
          <w:szCs w:val="21"/>
          <w:lang w:val="en-IN" w:eastAsia="en-IN"/>
        </w:rPr>
        <w:t>laddist</w:t>
      </w:r>
      <w:proofErr w:type="spellEnd"/>
      <w:r w:rsidRPr="009041AA">
        <w:rPr>
          <w:rFonts w:ascii="Arial" w:eastAsia="Times New Roman" w:hAnsi="Arial" w:cs="Arial"/>
          <w:color w:val="A9A9A9"/>
          <w:sz w:val="21"/>
          <w:szCs w:val="21"/>
          <w:lang w:val="en-IN" w:eastAsia="en-IN"/>
        </w:rPr>
        <w:t xml:space="preserve"> 62 </w:t>
      </w:r>
      <w:proofErr w:type="spellStart"/>
      <w:r w:rsidRPr="009041AA">
        <w:rPr>
          <w:rFonts w:ascii="Arial" w:eastAsia="Times New Roman" w:hAnsi="Arial" w:cs="Arial"/>
          <w:color w:val="A9A9A9"/>
          <w:sz w:val="21"/>
          <w:szCs w:val="21"/>
          <w:lang w:val="en-IN" w:eastAsia="en-IN"/>
        </w:rPr>
        <w:t>diag</w:t>
      </w:r>
      <w:proofErr w:type="spellEnd"/>
      <w:r w:rsidRPr="009041AA">
        <w:rPr>
          <w:rFonts w:ascii="Arial" w:eastAsia="Times New Roman" w:hAnsi="Arial" w:cs="Arial"/>
          <w:color w:val="A9A9A9"/>
          <w:sz w:val="21"/>
          <w:szCs w:val="21"/>
          <w:lang w:val="en-IN" w:eastAsia="en-IN"/>
        </w:rPr>
        <w:t xml:space="preserve"> 63 </w:t>
      </w:r>
      <w:proofErr w:type="spellStart"/>
      <w:r w:rsidRPr="009041AA">
        <w:rPr>
          <w:rFonts w:ascii="Arial" w:eastAsia="Times New Roman" w:hAnsi="Arial" w:cs="Arial"/>
          <w:color w:val="A9A9A9"/>
          <w:sz w:val="21"/>
          <w:szCs w:val="21"/>
          <w:lang w:val="en-IN" w:eastAsia="en-IN"/>
        </w:rPr>
        <w:t>cxmain</w:t>
      </w:r>
      <w:proofErr w:type="spellEnd"/>
      <w:r w:rsidRPr="009041AA">
        <w:rPr>
          <w:rFonts w:ascii="Arial" w:eastAsia="Times New Roman" w:hAnsi="Arial" w:cs="Arial"/>
          <w:color w:val="A9A9A9"/>
          <w:sz w:val="21"/>
          <w:szCs w:val="21"/>
          <w:lang w:val="en-IN" w:eastAsia="en-IN"/>
        </w:rPr>
        <w:t xml:space="preserve"> 64 ramus 65 om1 66 om2 67 </w:t>
      </w:r>
      <w:proofErr w:type="spellStart"/>
      <w:r w:rsidRPr="009041AA">
        <w:rPr>
          <w:rFonts w:ascii="Arial" w:eastAsia="Times New Roman" w:hAnsi="Arial" w:cs="Arial"/>
          <w:color w:val="A9A9A9"/>
          <w:sz w:val="21"/>
          <w:szCs w:val="21"/>
          <w:lang w:val="en-IN" w:eastAsia="en-IN"/>
        </w:rPr>
        <w:t>rcaprox</w:t>
      </w:r>
      <w:proofErr w:type="spellEnd"/>
      <w:r w:rsidRPr="009041AA">
        <w:rPr>
          <w:rFonts w:ascii="Arial" w:eastAsia="Times New Roman" w:hAnsi="Arial" w:cs="Arial"/>
          <w:color w:val="A9A9A9"/>
          <w:sz w:val="21"/>
          <w:szCs w:val="21"/>
          <w:lang w:val="en-IN" w:eastAsia="en-IN"/>
        </w:rPr>
        <w:t xml:space="preserve"> 68 </w:t>
      </w:r>
      <w:proofErr w:type="spellStart"/>
      <w:r w:rsidRPr="009041AA">
        <w:rPr>
          <w:rFonts w:ascii="Arial" w:eastAsia="Times New Roman" w:hAnsi="Arial" w:cs="Arial"/>
          <w:color w:val="A9A9A9"/>
          <w:sz w:val="21"/>
          <w:szCs w:val="21"/>
          <w:lang w:val="en-IN" w:eastAsia="en-IN"/>
        </w:rPr>
        <w:t>rcadist</w:t>
      </w:r>
      <w:proofErr w:type="spellEnd"/>
      <w:r w:rsidRPr="009041AA">
        <w:rPr>
          <w:rFonts w:ascii="Arial" w:eastAsia="Times New Roman" w:hAnsi="Arial" w:cs="Arial"/>
          <w:color w:val="A9A9A9"/>
          <w:sz w:val="21"/>
          <w:szCs w:val="21"/>
          <w:lang w:val="en-IN" w:eastAsia="en-IN"/>
        </w:rPr>
        <w:t xml:space="preserve"> 69 lvx1: not used 70 lvx2: not used 71 lvx3: not used 72 lvx4: not used 73 </w:t>
      </w:r>
      <w:proofErr w:type="spellStart"/>
      <w:r w:rsidRPr="009041AA">
        <w:rPr>
          <w:rFonts w:ascii="Arial" w:eastAsia="Times New Roman" w:hAnsi="Arial" w:cs="Arial"/>
          <w:color w:val="A9A9A9"/>
          <w:sz w:val="21"/>
          <w:szCs w:val="21"/>
          <w:lang w:val="en-IN" w:eastAsia="en-IN"/>
        </w:rPr>
        <w:t>lvf</w:t>
      </w:r>
      <w:proofErr w:type="spellEnd"/>
      <w:r w:rsidRPr="009041AA">
        <w:rPr>
          <w:rFonts w:ascii="Arial" w:eastAsia="Times New Roman" w:hAnsi="Arial" w:cs="Arial"/>
          <w:color w:val="A9A9A9"/>
          <w:sz w:val="21"/>
          <w:szCs w:val="21"/>
          <w:lang w:val="en-IN" w:eastAsia="en-IN"/>
        </w:rPr>
        <w:t xml:space="preserve">: not used 74 </w:t>
      </w:r>
      <w:proofErr w:type="spellStart"/>
      <w:r w:rsidRPr="009041AA">
        <w:rPr>
          <w:rFonts w:ascii="Arial" w:eastAsia="Times New Roman" w:hAnsi="Arial" w:cs="Arial"/>
          <w:color w:val="A9A9A9"/>
          <w:sz w:val="21"/>
          <w:szCs w:val="21"/>
          <w:lang w:val="en-IN" w:eastAsia="en-IN"/>
        </w:rPr>
        <w:t>cathef</w:t>
      </w:r>
      <w:proofErr w:type="spellEnd"/>
      <w:r w:rsidRPr="009041AA">
        <w:rPr>
          <w:rFonts w:ascii="Arial" w:eastAsia="Times New Roman" w:hAnsi="Arial" w:cs="Arial"/>
          <w:color w:val="A9A9A9"/>
          <w:sz w:val="21"/>
          <w:szCs w:val="21"/>
          <w:lang w:val="en-IN" w:eastAsia="en-IN"/>
        </w:rPr>
        <w:t>: not used 75 junk: not used 76 name: last name of patient (I replaced this with the dummy string "name")</w:t>
      </w:r>
    </w:p>
    <w:p w14:paraId="125F8A98" w14:textId="77777777" w:rsidR="009041AA" w:rsidRPr="009041AA" w:rsidRDefault="009041AA" w:rsidP="009041AA">
      <w:pPr>
        <w:shd w:val="clear" w:color="auto" w:fill="FFFFFF"/>
        <w:textAlignment w:val="baseline"/>
        <w:rPr>
          <w:rFonts w:ascii="inherit" w:eastAsia="Times New Roman" w:hAnsi="inherit" w:cs="Arial"/>
          <w:color w:val="47494D"/>
          <w:sz w:val="21"/>
          <w:szCs w:val="21"/>
          <w:lang w:val="en-IN" w:eastAsia="en-IN"/>
        </w:rPr>
      </w:pPr>
      <w:r w:rsidRPr="009041AA">
        <w:rPr>
          <w:rFonts w:ascii="inherit" w:eastAsia="Times New Roman" w:hAnsi="inherit" w:cs="Arial"/>
          <w:color w:val="47494D"/>
          <w:sz w:val="21"/>
          <w:szCs w:val="21"/>
          <w:lang w:val="en-IN" w:eastAsia="en-IN"/>
        </w:rPr>
        <w:t>Columns</w:t>
      </w:r>
    </w:p>
    <w:p w14:paraId="76549712" w14:textId="77777777" w:rsidR="009041AA" w:rsidRPr="009041AA" w:rsidRDefault="009041AA" w:rsidP="009041AA">
      <w:pPr>
        <w:pStyle w:val="Heading1"/>
        <w:rPr>
          <w:rFonts w:ascii="Times New Roman" w:eastAsia="Times New Roman" w:hAnsi="Times New Roman" w:cs="Times New Roman"/>
          <w:bdr w:val="none" w:sz="0" w:space="0" w:color="auto" w:frame="1"/>
          <w:lang w:val="en-IN" w:eastAsia="en-IN"/>
        </w:rPr>
      </w:pPr>
      <w:r w:rsidRPr="009041AA">
        <w:rPr>
          <w:rFonts w:eastAsia="Times New Roman"/>
          <w:bdr w:val="none" w:sz="0" w:space="0" w:color="auto" w:frame="1"/>
          <w:lang w:val="en-IN" w:eastAsia="en-IN"/>
        </w:rPr>
        <w:t>age</w:t>
      </w:r>
    </w:p>
    <w:p w14:paraId="2634940A"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age in years</w:t>
      </w:r>
    </w:p>
    <w:p w14:paraId="4A1FF8E8" w14:textId="77777777" w:rsidR="009041AA" w:rsidRPr="009041AA" w:rsidRDefault="009041AA" w:rsidP="009041AA">
      <w:pPr>
        <w:pStyle w:val="Heading1"/>
        <w:rPr>
          <w:rFonts w:eastAsia="Times New Roman" w:cs="Times New Roman"/>
          <w:sz w:val="24"/>
          <w:szCs w:val="24"/>
          <w:lang w:val="en-IN" w:eastAsia="en-IN"/>
        </w:rPr>
      </w:pPr>
      <w:r w:rsidRPr="009041AA">
        <w:rPr>
          <w:rFonts w:eastAsia="Times New Roman"/>
          <w:bdr w:val="none" w:sz="0" w:space="0" w:color="auto" w:frame="1"/>
          <w:lang w:val="en-IN" w:eastAsia="en-IN"/>
        </w:rPr>
        <w:t>sex</w:t>
      </w:r>
    </w:p>
    <w:p w14:paraId="479CBBBD"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(1 = male; 0 = female)</w:t>
      </w:r>
    </w:p>
    <w:p w14:paraId="62DB2B3B" w14:textId="77777777" w:rsidR="009041AA" w:rsidRPr="009041AA" w:rsidRDefault="009041AA" w:rsidP="009041AA">
      <w:pPr>
        <w:pStyle w:val="Heading1"/>
        <w:rPr>
          <w:rFonts w:eastAsia="Times New Roman" w:cs="Times New Roman"/>
          <w:sz w:val="24"/>
          <w:szCs w:val="24"/>
          <w:lang w:val="en-IN" w:eastAsia="en-IN"/>
        </w:rPr>
      </w:pPr>
      <w:r w:rsidRPr="009041AA">
        <w:rPr>
          <w:rFonts w:eastAsia="Times New Roman"/>
          <w:bdr w:val="none" w:sz="0" w:space="0" w:color="auto" w:frame="1"/>
          <w:lang w:val="en-IN" w:eastAsia="en-IN"/>
        </w:rPr>
        <w:t>cp</w:t>
      </w:r>
    </w:p>
    <w:p w14:paraId="0D167404"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chest pain type</w:t>
      </w:r>
    </w:p>
    <w:p w14:paraId="316D816A" w14:textId="77777777" w:rsidR="009041AA" w:rsidRPr="009041AA" w:rsidRDefault="009041AA" w:rsidP="009041AA">
      <w:pPr>
        <w:pStyle w:val="Heading1"/>
        <w:rPr>
          <w:rFonts w:eastAsia="Times New Roman" w:cs="Times New Roman"/>
          <w:sz w:val="24"/>
          <w:szCs w:val="24"/>
          <w:lang w:val="en-IN" w:eastAsia="en-IN"/>
        </w:rPr>
      </w:pPr>
      <w:proofErr w:type="spellStart"/>
      <w:r w:rsidRPr="009041AA">
        <w:rPr>
          <w:rFonts w:eastAsia="Times New Roman"/>
          <w:bdr w:val="none" w:sz="0" w:space="0" w:color="auto" w:frame="1"/>
          <w:lang w:val="en-IN" w:eastAsia="en-IN"/>
        </w:rPr>
        <w:t>trestbps</w:t>
      </w:r>
      <w:proofErr w:type="spellEnd"/>
    </w:p>
    <w:p w14:paraId="510A8FAE"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resting blood pressure (in mm Hg on admission to the hospital)</w:t>
      </w:r>
    </w:p>
    <w:p w14:paraId="1D36EDB0" w14:textId="77777777" w:rsidR="009041AA" w:rsidRPr="009041AA" w:rsidRDefault="009041AA" w:rsidP="009041AA">
      <w:pPr>
        <w:pStyle w:val="Heading1"/>
        <w:rPr>
          <w:rFonts w:eastAsia="Times New Roman" w:cs="Times New Roman"/>
          <w:sz w:val="24"/>
          <w:szCs w:val="24"/>
          <w:lang w:val="en-IN" w:eastAsia="en-IN"/>
        </w:rPr>
      </w:pPr>
      <w:proofErr w:type="spellStart"/>
      <w:r w:rsidRPr="009041AA">
        <w:rPr>
          <w:rFonts w:eastAsia="Times New Roman"/>
          <w:bdr w:val="none" w:sz="0" w:space="0" w:color="auto" w:frame="1"/>
          <w:lang w:val="en-IN" w:eastAsia="en-IN"/>
        </w:rPr>
        <w:t>chol</w:t>
      </w:r>
      <w:proofErr w:type="spellEnd"/>
    </w:p>
    <w:p w14:paraId="5F494CDB"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 xml:space="preserve">serum </w:t>
      </w:r>
      <w:proofErr w:type="spellStart"/>
      <w:r w:rsidRPr="009041AA">
        <w:rPr>
          <w:rFonts w:ascii="Arial" w:eastAsia="Times New Roman" w:hAnsi="Arial" w:cs="Arial"/>
          <w:color w:val="47494D"/>
          <w:sz w:val="21"/>
          <w:szCs w:val="21"/>
          <w:bdr w:val="none" w:sz="0" w:space="0" w:color="auto" w:frame="1"/>
          <w:lang w:val="en-IN" w:eastAsia="en-IN"/>
        </w:rPr>
        <w:t>cholestoral</w:t>
      </w:r>
      <w:proofErr w:type="spellEnd"/>
      <w:r w:rsidRPr="009041AA">
        <w:rPr>
          <w:rFonts w:ascii="Arial" w:eastAsia="Times New Roman" w:hAnsi="Arial" w:cs="Arial"/>
          <w:color w:val="47494D"/>
          <w:sz w:val="21"/>
          <w:szCs w:val="21"/>
          <w:bdr w:val="none" w:sz="0" w:space="0" w:color="auto" w:frame="1"/>
          <w:lang w:val="en-IN" w:eastAsia="en-IN"/>
        </w:rPr>
        <w:t xml:space="preserve"> in mg/dl</w:t>
      </w:r>
    </w:p>
    <w:p w14:paraId="1A16582F" w14:textId="77777777" w:rsidR="009041AA" w:rsidRPr="009041AA" w:rsidRDefault="009041AA" w:rsidP="009041AA">
      <w:pPr>
        <w:pStyle w:val="Heading1"/>
        <w:rPr>
          <w:rFonts w:eastAsia="Times New Roman" w:cs="Times New Roman"/>
          <w:sz w:val="24"/>
          <w:szCs w:val="24"/>
          <w:lang w:val="en-IN" w:eastAsia="en-IN"/>
        </w:rPr>
      </w:pPr>
      <w:proofErr w:type="spellStart"/>
      <w:r w:rsidRPr="009041AA">
        <w:rPr>
          <w:rFonts w:eastAsia="Times New Roman"/>
          <w:bdr w:val="none" w:sz="0" w:space="0" w:color="auto" w:frame="1"/>
          <w:lang w:val="en-IN" w:eastAsia="en-IN"/>
        </w:rPr>
        <w:t>fbs</w:t>
      </w:r>
      <w:proofErr w:type="spellEnd"/>
    </w:p>
    <w:p w14:paraId="6641C8C1"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(fasting blood sugar &gt; 120 mg/dl) (1 = true; 0 = false)</w:t>
      </w:r>
    </w:p>
    <w:p w14:paraId="04BF9179" w14:textId="77777777" w:rsidR="009041AA" w:rsidRPr="009041AA" w:rsidRDefault="009041AA" w:rsidP="009041AA">
      <w:pPr>
        <w:pStyle w:val="Heading1"/>
        <w:rPr>
          <w:rFonts w:eastAsia="Times New Roman" w:cs="Times New Roman"/>
          <w:sz w:val="24"/>
          <w:szCs w:val="24"/>
          <w:lang w:val="en-IN" w:eastAsia="en-IN"/>
        </w:rPr>
      </w:pPr>
      <w:proofErr w:type="spellStart"/>
      <w:r w:rsidRPr="009041AA">
        <w:rPr>
          <w:rFonts w:eastAsia="Times New Roman"/>
          <w:bdr w:val="none" w:sz="0" w:space="0" w:color="auto" w:frame="1"/>
          <w:lang w:val="en-IN" w:eastAsia="en-IN"/>
        </w:rPr>
        <w:t>restecg</w:t>
      </w:r>
      <w:proofErr w:type="spellEnd"/>
    </w:p>
    <w:p w14:paraId="443C7E03"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resting electrocardiographic results</w:t>
      </w:r>
    </w:p>
    <w:p w14:paraId="5FBB15A0" w14:textId="77777777" w:rsidR="009041AA" w:rsidRPr="009041AA" w:rsidRDefault="009041AA" w:rsidP="009041AA">
      <w:pPr>
        <w:pStyle w:val="Heading1"/>
        <w:rPr>
          <w:rFonts w:eastAsia="Times New Roman" w:cs="Times New Roman"/>
          <w:sz w:val="24"/>
          <w:szCs w:val="24"/>
          <w:lang w:val="en-IN" w:eastAsia="en-IN"/>
        </w:rPr>
      </w:pPr>
      <w:proofErr w:type="spellStart"/>
      <w:r w:rsidRPr="009041AA">
        <w:rPr>
          <w:rFonts w:eastAsia="Times New Roman"/>
          <w:bdr w:val="none" w:sz="0" w:space="0" w:color="auto" w:frame="1"/>
          <w:lang w:val="en-IN" w:eastAsia="en-IN"/>
        </w:rPr>
        <w:t>thalach</w:t>
      </w:r>
      <w:proofErr w:type="spellEnd"/>
    </w:p>
    <w:p w14:paraId="2739817B"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maximum heart rate achieved</w:t>
      </w:r>
    </w:p>
    <w:p w14:paraId="642903CE" w14:textId="77777777" w:rsidR="009041AA" w:rsidRPr="009041AA" w:rsidRDefault="009041AA" w:rsidP="009041AA">
      <w:pPr>
        <w:pStyle w:val="Heading1"/>
        <w:rPr>
          <w:rFonts w:eastAsia="Times New Roman" w:cs="Times New Roman"/>
          <w:sz w:val="24"/>
          <w:szCs w:val="24"/>
          <w:lang w:val="en-IN" w:eastAsia="en-IN"/>
        </w:rPr>
      </w:pPr>
      <w:proofErr w:type="spellStart"/>
      <w:r w:rsidRPr="009041AA">
        <w:rPr>
          <w:rFonts w:eastAsia="Times New Roman"/>
          <w:bdr w:val="none" w:sz="0" w:space="0" w:color="auto" w:frame="1"/>
          <w:lang w:val="en-IN" w:eastAsia="en-IN"/>
        </w:rPr>
        <w:t>exang</w:t>
      </w:r>
      <w:proofErr w:type="spellEnd"/>
    </w:p>
    <w:p w14:paraId="1483D18D"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exercise induced angina (1 = yes; 0 = no)</w:t>
      </w:r>
    </w:p>
    <w:p w14:paraId="200ACE4A" w14:textId="77777777" w:rsidR="009041AA" w:rsidRPr="009041AA" w:rsidRDefault="009041AA" w:rsidP="009041AA">
      <w:pPr>
        <w:pStyle w:val="Heading1"/>
        <w:rPr>
          <w:rFonts w:eastAsia="Times New Roman" w:cs="Times New Roman"/>
          <w:sz w:val="24"/>
          <w:szCs w:val="24"/>
          <w:lang w:val="en-IN" w:eastAsia="en-IN"/>
        </w:rPr>
      </w:pPr>
      <w:proofErr w:type="spellStart"/>
      <w:r w:rsidRPr="009041AA">
        <w:rPr>
          <w:rFonts w:eastAsia="Times New Roman"/>
          <w:bdr w:val="none" w:sz="0" w:space="0" w:color="auto" w:frame="1"/>
          <w:lang w:val="en-IN" w:eastAsia="en-IN"/>
        </w:rPr>
        <w:t>oldpeak</w:t>
      </w:r>
      <w:proofErr w:type="spellEnd"/>
    </w:p>
    <w:p w14:paraId="5998ABF9"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ST depression induced by exercise relative to rest</w:t>
      </w:r>
    </w:p>
    <w:p w14:paraId="510A470C" w14:textId="77777777" w:rsidR="009041AA" w:rsidRPr="009041AA" w:rsidRDefault="009041AA" w:rsidP="009041AA">
      <w:pPr>
        <w:pStyle w:val="Heading1"/>
        <w:rPr>
          <w:rFonts w:eastAsia="Times New Roman" w:cs="Times New Roman"/>
          <w:sz w:val="24"/>
          <w:szCs w:val="24"/>
          <w:lang w:val="en-IN" w:eastAsia="en-IN"/>
        </w:rPr>
      </w:pPr>
      <w:r w:rsidRPr="009041AA">
        <w:rPr>
          <w:rFonts w:eastAsia="Times New Roman"/>
          <w:bdr w:val="none" w:sz="0" w:space="0" w:color="auto" w:frame="1"/>
          <w:lang w:val="en-IN" w:eastAsia="en-IN"/>
        </w:rPr>
        <w:t>slope</w:t>
      </w:r>
    </w:p>
    <w:p w14:paraId="12547E2A"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the slope of the peak exercise ST segment</w:t>
      </w:r>
    </w:p>
    <w:p w14:paraId="4E78CCD3" w14:textId="77777777" w:rsidR="009041AA" w:rsidRPr="009041AA" w:rsidRDefault="009041AA" w:rsidP="009041AA">
      <w:pPr>
        <w:pStyle w:val="Heading1"/>
        <w:rPr>
          <w:rFonts w:eastAsia="Times New Roman" w:cs="Times New Roman"/>
          <w:sz w:val="24"/>
          <w:szCs w:val="24"/>
          <w:lang w:val="en-IN" w:eastAsia="en-IN"/>
        </w:rPr>
      </w:pPr>
      <w:r w:rsidRPr="009041AA">
        <w:rPr>
          <w:rFonts w:eastAsia="Times New Roman"/>
          <w:bdr w:val="none" w:sz="0" w:space="0" w:color="auto" w:frame="1"/>
          <w:lang w:val="en-IN" w:eastAsia="en-IN"/>
        </w:rPr>
        <w:lastRenderedPageBreak/>
        <w:t>ca</w:t>
      </w:r>
    </w:p>
    <w:p w14:paraId="0B56A401"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 xml:space="preserve">number of major vessels (0-3) </w:t>
      </w:r>
      <w:proofErr w:type="spellStart"/>
      <w:r w:rsidRPr="009041AA">
        <w:rPr>
          <w:rFonts w:ascii="Arial" w:eastAsia="Times New Roman" w:hAnsi="Arial" w:cs="Arial"/>
          <w:color w:val="47494D"/>
          <w:sz w:val="21"/>
          <w:szCs w:val="21"/>
          <w:bdr w:val="none" w:sz="0" w:space="0" w:color="auto" w:frame="1"/>
          <w:lang w:val="en-IN" w:eastAsia="en-IN"/>
        </w:rPr>
        <w:t>colored</w:t>
      </w:r>
      <w:proofErr w:type="spellEnd"/>
      <w:r w:rsidRPr="009041AA">
        <w:rPr>
          <w:rFonts w:ascii="Arial" w:eastAsia="Times New Roman" w:hAnsi="Arial" w:cs="Arial"/>
          <w:color w:val="47494D"/>
          <w:sz w:val="21"/>
          <w:szCs w:val="21"/>
          <w:bdr w:val="none" w:sz="0" w:space="0" w:color="auto" w:frame="1"/>
          <w:lang w:val="en-IN" w:eastAsia="en-IN"/>
        </w:rPr>
        <w:t xml:space="preserve"> by </w:t>
      </w:r>
      <w:proofErr w:type="spellStart"/>
      <w:r w:rsidRPr="009041AA">
        <w:rPr>
          <w:rFonts w:ascii="Arial" w:eastAsia="Times New Roman" w:hAnsi="Arial" w:cs="Arial"/>
          <w:color w:val="47494D"/>
          <w:sz w:val="21"/>
          <w:szCs w:val="21"/>
          <w:bdr w:val="none" w:sz="0" w:space="0" w:color="auto" w:frame="1"/>
          <w:lang w:val="en-IN" w:eastAsia="en-IN"/>
        </w:rPr>
        <w:t>flourosopy</w:t>
      </w:r>
      <w:proofErr w:type="spellEnd"/>
    </w:p>
    <w:p w14:paraId="15DE7CAD" w14:textId="77777777" w:rsidR="009041AA" w:rsidRPr="009041AA" w:rsidRDefault="009041AA" w:rsidP="009041AA">
      <w:pPr>
        <w:pStyle w:val="Heading1"/>
        <w:rPr>
          <w:rFonts w:eastAsia="Times New Roman" w:cs="Times New Roman"/>
          <w:sz w:val="24"/>
          <w:szCs w:val="24"/>
          <w:lang w:val="en-IN" w:eastAsia="en-IN"/>
        </w:rPr>
      </w:pPr>
      <w:proofErr w:type="spellStart"/>
      <w:r w:rsidRPr="009041AA">
        <w:rPr>
          <w:rFonts w:eastAsia="Times New Roman"/>
          <w:bdr w:val="none" w:sz="0" w:space="0" w:color="auto" w:frame="1"/>
          <w:lang w:val="en-IN" w:eastAsia="en-IN"/>
        </w:rPr>
        <w:t>thal</w:t>
      </w:r>
      <w:proofErr w:type="spellEnd"/>
    </w:p>
    <w:p w14:paraId="1361C92D" w14:textId="77777777"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3 = normal; 6 = fixed defect; 7 = reversable defect</w:t>
      </w:r>
    </w:p>
    <w:p w14:paraId="296F6C09" w14:textId="77777777" w:rsidR="009041AA" w:rsidRPr="009041AA" w:rsidRDefault="009041AA" w:rsidP="009041AA">
      <w:pPr>
        <w:pStyle w:val="Heading1"/>
        <w:rPr>
          <w:rFonts w:eastAsia="Times New Roman" w:cs="Times New Roman"/>
          <w:sz w:val="24"/>
          <w:szCs w:val="24"/>
          <w:lang w:val="en-IN" w:eastAsia="en-IN"/>
        </w:rPr>
      </w:pPr>
      <w:r w:rsidRPr="009041AA">
        <w:rPr>
          <w:rFonts w:eastAsia="Times New Roman"/>
          <w:bdr w:val="none" w:sz="0" w:space="0" w:color="auto" w:frame="1"/>
          <w:lang w:val="en-IN" w:eastAsia="en-IN"/>
        </w:rPr>
        <w:t>target</w:t>
      </w:r>
    </w:p>
    <w:p w14:paraId="67E40F49" w14:textId="5ACF5241" w:rsidR="009041AA" w:rsidRPr="009041AA" w:rsidRDefault="009041AA" w:rsidP="009041AA">
      <w:pPr>
        <w:shd w:val="clear" w:color="auto" w:fill="FFFFFF"/>
        <w:spacing w:after="100" w:afterAutospacing="1" w:line="330" w:lineRule="atLeast"/>
        <w:ind w:left="120"/>
        <w:textAlignment w:val="baseline"/>
        <w:rPr>
          <w:rFonts w:ascii="Arial" w:eastAsia="Times New Roman" w:hAnsi="Arial" w:cs="Times New Roman"/>
          <w:sz w:val="24"/>
          <w:szCs w:val="24"/>
          <w:lang w:val="en-IN" w:eastAsia="en-IN"/>
        </w:rPr>
      </w:pPr>
      <w:r w:rsidRPr="009041AA">
        <w:rPr>
          <w:rFonts w:ascii="Arial" w:eastAsia="Times New Roman" w:hAnsi="Arial" w:cs="Arial"/>
          <w:color w:val="47494D"/>
          <w:sz w:val="21"/>
          <w:szCs w:val="21"/>
          <w:bdr w:val="none" w:sz="0" w:space="0" w:color="auto" w:frame="1"/>
          <w:lang w:val="en-IN" w:eastAsia="en-IN"/>
        </w:rPr>
        <w:t>1 or 0</w:t>
      </w:r>
    </w:p>
    <w:p w14:paraId="760B4EAE" w14:textId="5434CB3B" w:rsidR="007822AE" w:rsidRPr="007822AE" w:rsidRDefault="007822AE" w:rsidP="007822AE">
      <w:pPr>
        <w:shd w:val="clear" w:color="auto" w:fill="FFFFFF"/>
        <w:spacing w:line="690" w:lineRule="atLeast"/>
        <w:textAlignment w:val="baseline"/>
        <w:rPr>
          <w:rFonts w:ascii="Arial" w:eastAsia="Times New Roman" w:hAnsi="Arial" w:cs="Arial"/>
          <w:color w:val="47494D"/>
          <w:sz w:val="21"/>
          <w:szCs w:val="21"/>
          <w:lang w:val="en-IN" w:eastAsia="en-IN"/>
        </w:rPr>
      </w:pPr>
    </w:p>
    <w:p w14:paraId="2AD64DB1" w14:textId="77777777" w:rsidR="007822AE" w:rsidRPr="007822AE" w:rsidRDefault="007822AE" w:rsidP="007822AE">
      <w:pPr>
        <w:shd w:val="clear" w:color="auto" w:fill="FFFFFF"/>
        <w:textAlignment w:val="baseline"/>
        <w:rPr>
          <w:rFonts w:ascii="Arial" w:eastAsia="Times New Roman" w:hAnsi="Arial" w:cs="Arial"/>
          <w:color w:val="47494D"/>
          <w:sz w:val="21"/>
          <w:szCs w:val="21"/>
          <w:lang w:val="en-IN" w:eastAsia="en-IN"/>
        </w:rPr>
      </w:pPr>
    </w:p>
    <w:p w14:paraId="7A6F491A"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AE"/>
    <w:rsid w:val="00645252"/>
    <w:rsid w:val="006D3D74"/>
    <w:rsid w:val="007822AE"/>
    <w:rsid w:val="0083569A"/>
    <w:rsid w:val="009041AA"/>
    <w:rsid w:val="0099645D"/>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7DA5"/>
  <w15:chartTrackingRefBased/>
  <w15:docId w15:val="{7FF9590F-2D48-439C-9F9B-FF5893A6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822AE"/>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dataexplorercolumnscolumnname-sc-1tzfrn7">
    <w:name w:val="dataexplorercolumns_columnname-sc-1tzfrn7"/>
    <w:basedOn w:val="DefaultParagraphFont"/>
    <w:rsid w:val="009041AA"/>
  </w:style>
  <w:style w:type="character" w:customStyle="1" w:styleId="dataexplorercolumnscolumndescription-sc-16n86hz">
    <w:name w:val="dataexplorercolumns_columndescription-sc-16n86hz"/>
    <w:basedOn w:val="DefaultParagraphFont"/>
    <w:rsid w:val="009041AA"/>
  </w:style>
  <w:style w:type="paragraph" w:styleId="NoSpacing">
    <w:name w:val="No Spacing"/>
    <w:uiPriority w:val="1"/>
    <w:qFormat/>
    <w:rsid w:val="00904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965912">
      <w:bodyDiv w:val="1"/>
      <w:marLeft w:val="0"/>
      <w:marRight w:val="0"/>
      <w:marTop w:val="0"/>
      <w:marBottom w:val="0"/>
      <w:divBdr>
        <w:top w:val="none" w:sz="0" w:space="0" w:color="auto"/>
        <w:left w:val="none" w:sz="0" w:space="0" w:color="auto"/>
        <w:bottom w:val="none" w:sz="0" w:space="0" w:color="auto"/>
        <w:right w:val="none" w:sz="0" w:space="0" w:color="auto"/>
      </w:divBdr>
      <w:divsChild>
        <w:div w:id="246422845">
          <w:marLeft w:val="0"/>
          <w:marRight w:val="0"/>
          <w:marTop w:val="360"/>
          <w:marBottom w:val="360"/>
          <w:divBdr>
            <w:top w:val="none" w:sz="0" w:space="0" w:color="auto"/>
            <w:left w:val="none" w:sz="0" w:space="0" w:color="auto"/>
            <w:bottom w:val="none" w:sz="0" w:space="0" w:color="auto"/>
            <w:right w:val="none" w:sz="0" w:space="0" w:color="auto"/>
          </w:divBdr>
          <w:divsChild>
            <w:div w:id="1492522670">
              <w:marLeft w:val="0"/>
              <w:marRight w:val="0"/>
              <w:marTop w:val="0"/>
              <w:marBottom w:val="0"/>
              <w:divBdr>
                <w:top w:val="none" w:sz="0" w:space="0" w:color="auto"/>
                <w:left w:val="single" w:sz="6" w:space="0" w:color="DEDFE0"/>
                <w:bottom w:val="single" w:sz="6" w:space="0" w:color="DEDFE0"/>
                <w:right w:val="single" w:sz="6" w:space="0" w:color="DEDFE0"/>
              </w:divBdr>
              <w:divsChild>
                <w:div w:id="1211570270">
                  <w:marLeft w:val="0"/>
                  <w:marRight w:val="0"/>
                  <w:marTop w:val="0"/>
                  <w:marBottom w:val="0"/>
                  <w:divBdr>
                    <w:top w:val="none" w:sz="0" w:space="0" w:color="auto"/>
                    <w:left w:val="none" w:sz="0" w:space="0" w:color="auto"/>
                    <w:bottom w:val="none" w:sz="0" w:space="0" w:color="auto"/>
                    <w:right w:val="none" w:sz="0" w:space="0" w:color="auto"/>
                  </w:divBdr>
                  <w:divsChild>
                    <w:div w:id="132910521">
                      <w:marLeft w:val="0"/>
                      <w:marRight w:val="0"/>
                      <w:marTop w:val="0"/>
                      <w:marBottom w:val="0"/>
                      <w:divBdr>
                        <w:top w:val="none" w:sz="0" w:space="0" w:color="auto"/>
                        <w:left w:val="single" w:sz="6" w:space="0" w:color="EBECEC"/>
                        <w:bottom w:val="none" w:sz="0" w:space="12" w:color="auto"/>
                        <w:right w:val="none" w:sz="0" w:space="0" w:color="auto"/>
                      </w:divBdr>
                      <w:divsChild>
                        <w:div w:id="1024597638">
                          <w:marLeft w:val="0"/>
                          <w:marRight w:val="0"/>
                          <w:marTop w:val="0"/>
                          <w:marBottom w:val="0"/>
                          <w:divBdr>
                            <w:top w:val="none" w:sz="0" w:space="0" w:color="auto"/>
                            <w:left w:val="none" w:sz="0" w:space="0" w:color="auto"/>
                            <w:bottom w:val="none" w:sz="0" w:space="0" w:color="auto"/>
                            <w:right w:val="none" w:sz="0" w:space="0" w:color="auto"/>
                          </w:divBdr>
                          <w:divsChild>
                            <w:div w:id="19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5344">
                      <w:marLeft w:val="0"/>
                      <w:marRight w:val="0"/>
                      <w:marTop w:val="0"/>
                      <w:marBottom w:val="0"/>
                      <w:divBdr>
                        <w:top w:val="none" w:sz="0" w:space="0" w:color="auto"/>
                        <w:left w:val="single" w:sz="6" w:space="0" w:color="EBECEC"/>
                        <w:bottom w:val="none" w:sz="0" w:space="12" w:color="auto"/>
                        <w:right w:val="none" w:sz="0" w:space="0" w:color="auto"/>
                      </w:divBdr>
                      <w:divsChild>
                        <w:div w:id="2131968445">
                          <w:marLeft w:val="0"/>
                          <w:marRight w:val="0"/>
                          <w:marTop w:val="0"/>
                          <w:marBottom w:val="0"/>
                          <w:divBdr>
                            <w:top w:val="none" w:sz="0" w:space="0" w:color="auto"/>
                            <w:left w:val="none" w:sz="0" w:space="0" w:color="auto"/>
                            <w:bottom w:val="none" w:sz="0" w:space="0" w:color="auto"/>
                            <w:right w:val="none" w:sz="0" w:space="0" w:color="auto"/>
                          </w:divBdr>
                          <w:divsChild>
                            <w:div w:id="871576482">
                              <w:marLeft w:val="0"/>
                              <w:marRight w:val="0"/>
                              <w:marTop w:val="0"/>
                              <w:marBottom w:val="0"/>
                              <w:divBdr>
                                <w:top w:val="none" w:sz="0" w:space="0" w:color="auto"/>
                                <w:left w:val="none" w:sz="0" w:space="0" w:color="auto"/>
                                <w:bottom w:val="none" w:sz="0" w:space="0" w:color="auto"/>
                                <w:right w:val="none" w:sz="0" w:space="0" w:color="auto"/>
                              </w:divBdr>
                              <w:divsChild>
                                <w:div w:id="2086217292">
                                  <w:marLeft w:val="0"/>
                                  <w:marRight w:val="0"/>
                                  <w:marTop w:val="0"/>
                                  <w:marBottom w:val="0"/>
                                  <w:divBdr>
                                    <w:top w:val="none" w:sz="0" w:space="0" w:color="auto"/>
                                    <w:left w:val="none" w:sz="0" w:space="0" w:color="auto"/>
                                    <w:bottom w:val="none" w:sz="0" w:space="0" w:color="auto"/>
                                    <w:right w:val="none" w:sz="0" w:space="0" w:color="auto"/>
                                  </w:divBdr>
                                </w:div>
                              </w:divsChild>
                            </w:div>
                            <w:div w:id="245651809">
                              <w:marLeft w:val="0"/>
                              <w:marRight w:val="0"/>
                              <w:marTop w:val="0"/>
                              <w:marBottom w:val="0"/>
                              <w:divBdr>
                                <w:top w:val="none" w:sz="0" w:space="0" w:color="auto"/>
                                <w:left w:val="none" w:sz="0" w:space="0" w:color="auto"/>
                                <w:bottom w:val="none" w:sz="0" w:space="0" w:color="auto"/>
                                <w:right w:val="none" w:sz="0" w:space="0" w:color="auto"/>
                              </w:divBdr>
                              <w:divsChild>
                                <w:div w:id="1348215449">
                                  <w:marLeft w:val="0"/>
                                  <w:marRight w:val="0"/>
                                  <w:marTop w:val="0"/>
                                  <w:marBottom w:val="0"/>
                                  <w:divBdr>
                                    <w:top w:val="none" w:sz="0" w:space="0" w:color="auto"/>
                                    <w:left w:val="none" w:sz="0" w:space="0" w:color="auto"/>
                                    <w:bottom w:val="none" w:sz="0" w:space="0" w:color="auto"/>
                                    <w:right w:val="none" w:sz="0" w:space="0" w:color="auto"/>
                                  </w:divBdr>
                                  <w:divsChild>
                                    <w:div w:id="1754014344">
                                      <w:marLeft w:val="0"/>
                                      <w:marRight w:val="0"/>
                                      <w:marTop w:val="0"/>
                                      <w:marBottom w:val="0"/>
                                      <w:divBdr>
                                        <w:top w:val="none" w:sz="0" w:space="0" w:color="auto"/>
                                        <w:left w:val="none" w:sz="0" w:space="0" w:color="auto"/>
                                        <w:bottom w:val="none" w:sz="0" w:space="0" w:color="auto"/>
                                        <w:right w:val="none" w:sz="0" w:space="0" w:color="auto"/>
                                      </w:divBdr>
                                    </w:div>
                                  </w:divsChild>
                                </w:div>
                                <w:div w:id="1295404597">
                                  <w:marLeft w:val="0"/>
                                  <w:marRight w:val="0"/>
                                  <w:marTop w:val="0"/>
                                  <w:marBottom w:val="0"/>
                                  <w:divBdr>
                                    <w:top w:val="none" w:sz="0" w:space="0" w:color="auto"/>
                                    <w:left w:val="none" w:sz="0" w:space="0" w:color="auto"/>
                                    <w:bottom w:val="none" w:sz="0" w:space="0" w:color="auto"/>
                                    <w:right w:val="none" w:sz="0" w:space="0" w:color="auto"/>
                                  </w:divBdr>
                                  <w:divsChild>
                                    <w:div w:id="1536576252">
                                      <w:marLeft w:val="0"/>
                                      <w:marRight w:val="0"/>
                                      <w:marTop w:val="0"/>
                                      <w:marBottom w:val="0"/>
                                      <w:divBdr>
                                        <w:top w:val="none" w:sz="0" w:space="0" w:color="auto"/>
                                        <w:left w:val="none" w:sz="0" w:space="0" w:color="auto"/>
                                        <w:bottom w:val="none" w:sz="0" w:space="0" w:color="auto"/>
                                        <w:right w:val="none" w:sz="0" w:space="0" w:color="auto"/>
                                      </w:divBdr>
                                    </w:div>
                                  </w:divsChild>
                                </w:div>
                                <w:div w:id="1966539857">
                                  <w:marLeft w:val="0"/>
                                  <w:marRight w:val="0"/>
                                  <w:marTop w:val="0"/>
                                  <w:marBottom w:val="0"/>
                                  <w:divBdr>
                                    <w:top w:val="none" w:sz="0" w:space="0" w:color="auto"/>
                                    <w:left w:val="none" w:sz="0" w:space="0" w:color="auto"/>
                                    <w:bottom w:val="none" w:sz="0" w:space="0" w:color="auto"/>
                                    <w:right w:val="none" w:sz="0" w:space="0" w:color="auto"/>
                                  </w:divBdr>
                                  <w:divsChild>
                                    <w:div w:id="1855218351">
                                      <w:marLeft w:val="0"/>
                                      <w:marRight w:val="0"/>
                                      <w:marTop w:val="0"/>
                                      <w:marBottom w:val="0"/>
                                      <w:divBdr>
                                        <w:top w:val="none" w:sz="0" w:space="0" w:color="auto"/>
                                        <w:left w:val="none" w:sz="0" w:space="0" w:color="auto"/>
                                        <w:bottom w:val="none" w:sz="0" w:space="0" w:color="auto"/>
                                        <w:right w:val="none" w:sz="0" w:space="0" w:color="auto"/>
                                      </w:divBdr>
                                    </w:div>
                                  </w:divsChild>
                                </w:div>
                                <w:div w:id="299844896">
                                  <w:marLeft w:val="0"/>
                                  <w:marRight w:val="0"/>
                                  <w:marTop w:val="0"/>
                                  <w:marBottom w:val="0"/>
                                  <w:divBdr>
                                    <w:top w:val="none" w:sz="0" w:space="0" w:color="auto"/>
                                    <w:left w:val="none" w:sz="0" w:space="0" w:color="auto"/>
                                    <w:bottom w:val="none" w:sz="0" w:space="0" w:color="auto"/>
                                    <w:right w:val="none" w:sz="0" w:space="0" w:color="auto"/>
                                  </w:divBdr>
                                  <w:divsChild>
                                    <w:div w:id="818762605">
                                      <w:marLeft w:val="0"/>
                                      <w:marRight w:val="0"/>
                                      <w:marTop w:val="0"/>
                                      <w:marBottom w:val="0"/>
                                      <w:divBdr>
                                        <w:top w:val="none" w:sz="0" w:space="0" w:color="auto"/>
                                        <w:left w:val="none" w:sz="0" w:space="0" w:color="auto"/>
                                        <w:bottom w:val="none" w:sz="0" w:space="0" w:color="auto"/>
                                        <w:right w:val="none" w:sz="0" w:space="0" w:color="auto"/>
                                      </w:divBdr>
                                    </w:div>
                                  </w:divsChild>
                                </w:div>
                                <w:div w:id="1685083908">
                                  <w:marLeft w:val="0"/>
                                  <w:marRight w:val="0"/>
                                  <w:marTop w:val="0"/>
                                  <w:marBottom w:val="0"/>
                                  <w:divBdr>
                                    <w:top w:val="none" w:sz="0" w:space="0" w:color="auto"/>
                                    <w:left w:val="none" w:sz="0" w:space="0" w:color="auto"/>
                                    <w:bottom w:val="none" w:sz="0" w:space="0" w:color="auto"/>
                                    <w:right w:val="none" w:sz="0" w:space="0" w:color="auto"/>
                                  </w:divBdr>
                                  <w:divsChild>
                                    <w:div w:id="1877280167">
                                      <w:marLeft w:val="0"/>
                                      <w:marRight w:val="0"/>
                                      <w:marTop w:val="0"/>
                                      <w:marBottom w:val="0"/>
                                      <w:divBdr>
                                        <w:top w:val="none" w:sz="0" w:space="0" w:color="auto"/>
                                        <w:left w:val="none" w:sz="0" w:space="0" w:color="auto"/>
                                        <w:bottom w:val="none" w:sz="0" w:space="0" w:color="auto"/>
                                        <w:right w:val="none" w:sz="0" w:space="0" w:color="auto"/>
                                      </w:divBdr>
                                    </w:div>
                                  </w:divsChild>
                                </w:div>
                                <w:div w:id="1085036934">
                                  <w:marLeft w:val="0"/>
                                  <w:marRight w:val="0"/>
                                  <w:marTop w:val="0"/>
                                  <w:marBottom w:val="0"/>
                                  <w:divBdr>
                                    <w:top w:val="none" w:sz="0" w:space="0" w:color="auto"/>
                                    <w:left w:val="none" w:sz="0" w:space="0" w:color="auto"/>
                                    <w:bottom w:val="none" w:sz="0" w:space="0" w:color="auto"/>
                                    <w:right w:val="none" w:sz="0" w:space="0" w:color="auto"/>
                                  </w:divBdr>
                                  <w:divsChild>
                                    <w:div w:id="1298142515">
                                      <w:marLeft w:val="0"/>
                                      <w:marRight w:val="0"/>
                                      <w:marTop w:val="0"/>
                                      <w:marBottom w:val="0"/>
                                      <w:divBdr>
                                        <w:top w:val="none" w:sz="0" w:space="0" w:color="auto"/>
                                        <w:left w:val="none" w:sz="0" w:space="0" w:color="auto"/>
                                        <w:bottom w:val="none" w:sz="0" w:space="0" w:color="auto"/>
                                        <w:right w:val="none" w:sz="0" w:space="0" w:color="auto"/>
                                      </w:divBdr>
                                    </w:div>
                                  </w:divsChild>
                                </w:div>
                                <w:div w:id="316424697">
                                  <w:marLeft w:val="0"/>
                                  <w:marRight w:val="0"/>
                                  <w:marTop w:val="0"/>
                                  <w:marBottom w:val="0"/>
                                  <w:divBdr>
                                    <w:top w:val="none" w:sz="0" w:space="0" w:color="auto"/>
                                    <w:left w:val="none" w:sz="0" w:space="0" w:color="auto"/>
                                    <w:bottom w:val="none" w:sz="0" w:space="0" w:color="auto"/>
                                    <w:right w:val="none" w:sz="0" w:space="0" w:color="auto"/>
                                  </w:divBdr>
                                  <w:divsChild>
                                    <w:div w:id="94596271">
                                      <w:marLeft w:val="0"/>
                                      <w:marRight w:val="0"/>
                                      <w:marTop w:val="0"/>
                                      <w:marBottom w:val="0"/>
                                      <w:divBdr>
                                        <w:top w:val="none" w:sz="0" w:space="0" w:color="auto"/>
                                        <w:left w:val="none" w:sz="0" w:space="0" w:color="auto"/>
                                        <w:bottom w:val="none" w:sz="0" w:space="0" w:color="auto"/>
                                        <w:right w:val="none" w:sz="0" w:space="0" w:color="auto"/>
                                      </w:divBdr>
                                    </w:div>
                                  </w:divsChild>
                                </w:div>
                                <w:div w:id="1954436761">
                                  <w:marLeft w:val="0"/>
                                  <w:marRight w:val="0"/>
                                  <w:marTop w:val="0"/>
                                  <w:marBottom w:val="0"/>
                                  <w:divBdr>
                                    <w:top w:val="none" w:sz="0" w:space="0" w:color="auto"/>
                                    <w:left w:val="none" w:sz="0" w:space="0" w:color="auto"/>
                                    <w:bottom w:val="none" w:sz="0" w:space="0" w:color="auto"/>
                                    <w:right w:val="none" w:sz="0" w:space="0" w:color="auto"/>
                                  </w:divBdr>
                                  <w:divsChild>
                                    <w:div w:id="258027833">
                                      <w:marLeft w:val="0"/>
                                      <w:marRight w:val="0"/>
                                      <w:marTop w:val="0"/>
                                      <w:marBottom w:val="0"/>
                                      <w:divBdr>
                                        <w:top w:val="none" w:sz="0" w:space="0" w:color="auto"/>
                                        <w:left w:val="none" w:sz="0" w:space="0" w:color="auto"/>
                                        <w:bottom w:val="none" w:sz="0" w:space="0" w:color="auto"/>
                                        <w:right w:val="none" w:sz="0" w:space="0" w:color="auto"/>
                                      </w:divBdr>
                                    </w:div>
                                  </w:divsChild>
                                </w:div>
                                <w:div w:id="1050156131">
                                  <w:marLeft w:val="0"/>
                                  <w:marRight w:val="0"/>
                                  <w:marTop w:val="0"/>
                                  <w:marBottom w:val="0"/>
                                  <w:divBdr>
                                    <w:top w:val="none" w:sz="0" w:space="0" w:color="auto"/>
                                    <w:left w:val="none" w:sz="0" w:space="0" w:color="auto"/>
                                    <w:bottom w:val="none" w:sz="0" w:space="0" w:color="auto"/>
                                    <w:right w:val="none" w:sz="0" w:space="0" w:color="auto"/>
                                  </w:divBdr>
                                  <w:divsChild>
                                    <w:div w:id="1330862061">
                                      <w:marLeft w:val="0"/>
                                      <w:marRight w:val="0"/>
                                      <w:marTop w:val="0"/>
                                      <w:marBottom w:val="0"/>
                                      <w:divBdr>
                                        <w:top w:val="none" w:sz="0" w:space="0" w:color="auto"/>
                                        <w:left w:val="none" w:sz="0" w:space="0" w:color="auto"/>
                                        <w:bottom w:val="none" w:sz="0" w:space="0" w:color="auto"/>
                                        <w:right w:val="none" w:sz="0" w:space="0" w:color="auto"/>
                                      </w:divBdr>
                                    </w:div>
                                  </w:divsChild>
                                </w:div>
                                <w:div w:id="1958635974">
                                  <w:marLeft w:val="0"/>
                                  <w:marRight w:val="0"/>
                                  <w:marTop w:val="0"/>
                                  <w:marBottom w:val="0"/>
                                  <w:divBdr>
                                    <w:top w:val="none" w:sz="0" w:space="0" w:color="auto"/>
                                    <w:left w:val="none" w:sz="0" w:space="0" w:color="auto"/>
                                    <w:bottom w:val="none" w:sz="0" w:space="0" w:color="auto"/>
                                    <w:right w:val="none" w:sz="0" w:space="0" w:color="auto"/>
                                  </w:divBdr>
                                  <w:divsChild>
                                    <w:div w:id="380834834">
                                      <w:marLeft w:val="0"/>
                                      <w:marRight w:val="0"/>
                                      <w:marTop w:val="0"/>
                                      <w:marBottom w:val="0"/>
                                      <w:divBdr>
                                        <w:top w:val="none" w:sz="0" w:space="0" w:color="auto"/>
                                        <w:left w:val="none" w:sz="0" w:space="0" w:color="auto"/>
                                        <w:bottom w:val="none" w:sz="0" w:space="0" w:color="auto"/>
                                        <w:right w:val="none" w:sz="0" w:space="0" w:color="auto"/>
                                      </w:divBdr>
                                    </w:div>
                                  </w:divsChild>
                                </w:div>
                                <w:div w:id="1436826731">
                                  <w:marLeft w:val="0"/>
                                  <w:marRight w:val="0"/>
                                  <w:marTop w:val="0"/>
                                  <w:marBottom w:val="0"/>
                                  <w:divBdr>
                                    <w:top w:val="none" w:sz="0" w:space="0" w:color="auto"/>
                                    <w:left w:val="none" w:sz="0" w:space="0" w:color="auto"/>
                                    <w:bottom w:val="none" w:sz="0" w:space="0" w:color="auto"/>
                                    <w:right w:val="none" w:sz="0" w:space="0" w:color="auto"/>
                                  </w:divBdr>
                                  <w:divsChild>
                                    <w:div w:id="1877351965">
                                      <w:marLeft w:val="0"/>
                                      <w:marRight w:val="0"/>
                                      <w:marTop w:val="0"/>
                                      <w:marBottom w:val="0"/>
                                      <w:divBdr>
                                        <w:top w:val="none" w:sz="0" w:space="0" w:color="auto"/>
                                        <w:left w:val="none" w:sz="0" w:space="0" w:color="auto"/>
                                        <w:bottom w:val="none" w:sz="0" w:space="0" w:color="auto"/>
                                        <w:right w:val="none" w:sz="0" w:space="0" w:color="auto"/>
                                      </w:divBdr>
                                    </w:div>
                                  </w:divsChild>
                                </w:div>
                                <w:div w:id="2043748213">
                                  <w:marLeft w:val="0"/>
                                  <w:marRight w:val="0"/>
                                  <w:marTop w:val="0"/>
                                  <w:marBottom w:val="0"/>
                                  <w:divBdr>
                                    <w:top w:val="none" w:sz="0" w:space="0" w:color="auto"/>
                                    <w:left w:val="none" w:sz="0" w:space="0" w:color="auto"/>
                                    <w:bottom w:val="none" w:sz="0" w:space="0" w:color="auto"/>
                                    <w:right w:val="none" w:sz="0" w:space="0" w:color="auto"/>
                                  </w:divBdr>
                                  <w:divsChild>
                                    <w:div w:id="2104841255">
                                      <w:marLeft w:val="0"/>
                                      <w:marRight w:val="0"/>
                                      <w:marTop w:val="0"/>
                                      <w:marBottom w:val="0"/>
                                      <w:divBdr>
                                        <w:top w:val="none" w:sz="0" w:space="0" w:color="auto"/>
                                        <w:left w:val="none" w:sz="0" w:space="0" w:color="auto"/>
                                        <w:bottom w:val="none" w:sz="0" w:space="0" w:color="auto"/>
                                        <w:right w:val="none" w:sz="0" w:space="0" w:color="auto"/>
                                      </w:divBdr>
                                    </w:div>
                                  </w:divsChild>
                                </w:div>
                                <w:div w:id="464733598">
                                  <w:marLeft w:val="0"/>
                                  <w:marRight w:val="0"/>
                                  <w:marTop w:val="0"/>
                                  <w:marBottom w:val="0"/>
                                  <w:divBdr>
                                    <w:top w:val="none" w:sz="0" w:space="0" w:color="auto"/>
                                    <w:left w:val="none" w:sz="0" w:space="0" w:color="auto"/>
                                    <w:bottom w:val="none" w:sz="0" w:space="0" w:color="auto"/>
                                    <w:right w:val="none" w:sz="0" w:space="0" w:color="auto"/>
                                  </w:divBdr>
                                  <w:divsChild>
                                    <w:div w:id="1759062246">
                                      <w:marLeft w:val="0"/>
                                      <w:marRight w:val="0"/>
                                      <w:marTop w:val="0"/>
                                      <w:marBottom w:val="0"/>
                                      <w:divBdr>
                                        <w:top w:val="none" w:sz="0" w:space="0" w:color="auto"/>
                                        <w:left w:val="none" w:sz="0" w:space="0" w:color="auto"/>
                                        <w:bottom w:val="none" w:sz="0" w:space="0" w:color="auto"/>
                                        <w:right w:val="none" w:sz="0" w:space="0" w:color="auto"/>
                                      </w:divBdr>
                                    </w:div>
                                  </w:divsChild>
                                </w:div>
                                <w:div w:id="528418363">
                                  <w:marLeft w:val="0"/>
                                  <w:marRight w:val="0"/>
                                  <w:marTop w:val="0"/>
                                  <w:marBottom w:val="0"/>
                                  <w:divBdr>
                                    <w:top w:val="none" w:sz="0" w:space="0" w:color="auto"/>
                                    <w:left w:val="none" w:sz="0" w:space="0" w:color="auto"/>
                                    <w:bottom w:val="none" w:sz="0" w:space="0" w:color="auto"/>
                                    <w:right w:val="none" w:sz="0" w:space="0" w:color="auto"/>
                                  </w:divBdr>
                                  <w:divsChild>
                                    <w:div w:id="16293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362">
          <w:marLeft w:val="0"/>
          <w:marRight w:val="0"/>
          <w:marTop w:val="0"/>
          <w:marBottom w:val="0"/>
          <w:divBdr>
            <w:top w:val="none" w:sz="0" w:space="0" w:color="auto"/>
            <w:left w:val="none" w:sz="0" w:space="0" w:color="auto"/>
            <w:bottom w:val="none" w:sz="0" w:space="0" w:color="auto"/>
            <w:right w:val="none" w:sz="0" w:space="0" w:color="auto"/>
          </w:divBdr>
          <w:divsChild>
            <w:div w:id="143132969">
              <w:marLeft w:val="0"/>
              <w:marRight w:val="0"/>
              <w:marTop w:val="360"/>
              <w:marBottom w:val="360"/>
              <w:divBdr>
                <w:top w:val="none" w:sz="0" w:space="0" w:color="auto"/>
                <w:left w:val="none" w:sz="0" w:space="0" w:color="auto"/>
                <w:bottom w:val="none" w:sz="0" w:space="0" w:color="auto"/>
                <w:right w:val="none" w:sz="0" w:space="0" w:color="auto"/>
              </w:divBdr>
              <w:divsChild>
                <w:div w:id="676856622">
                  <w:marLeft w:val="0"/>
                  <w:marRight w:val="0"/>
                  <w:marTop w:val="0"/>
                  <w:marBottom w:val="0"/>
                  <w:divBdr>
                    <w:top w:val="none" w:sz="0" w:space="0" w:color="auto"/>
                    <w:left w:val="none" w:sz="0" w:space="0" w:color="auto"/>
                    <w:bottom w:val="none" w:sz="0" w:space="0" w:color="auto"/>
                    <w:right w:val="none" w:sz="0" w:space="0" w:color="auto"/>
                  </w:divBdr>
                  <w:divsChild>
                    <w:div w:id="966816917">
                      <w:marLeft w:val="0"/>
                      <w:marRight w:val="0"/>
                      <w:marTop w:val="0"/>
                      <w:marBottom w:val="0"/>
                      <w:divBdr>
                        <w:top w:val="single" w:sz="6" w:space="6" w:color="auto"/>
                        <w:left w:val="single" w:sz="6" w:space="18" w:color="auto"/>
                        <w:bottom w:val="single" w:sz="6" w:space="6" w:color="auto"/>
                        <w:right w:val="single" w:sz="6" w:space="18" w:color="auto"/>
                      </w:divBdr>
                      <w:divsChild>
                        <w:div w:id="307787369">
                          <w:marLeft w:val="0"/>
                          <w:marRight w:val="0"/>
                          <w:marTop w:val="0"/>
                          <w:marBottom w:val="0"/>
                          <w:divBdr>
                            <w:top w:val="none" w:sz="0" w:space="0" w:color="auto"/>
                            <w:left w:val="none" w:sz="0" w:space="0" w:color="auto"/>
                            <w:bottom w:val="none" w:sz="0" w:space="0" w:color="auto"/>
                            <w:right w:val="none" w:sz="0" w:space="0" w:color="auto"/>
                          </w:divBdr>
                          <w:divsChild>
                            <w:div w:id="10166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009354">
      <w:bodyDiv w:val="1"/>
      <w:marLeft w:val="0"/>
      <w:marRight w:val="0"/>
      <w:marTop w:val="0"/>
      <w:marBottom w:val="0"/>
      <w:divBdr>
        <w:top w:val="none" w:sz="0" w:space="0" w:color="auto"/>
        <w:left w:val="none" w:sz="0" w:space="0" w:color="auto"/>
        <w:bottom w:val="none" w:sz="0" w:space="0" w:color="auto"/>
        <w:right w:val="none" w:sz="0" w:space="0" w:color="auto"/>
      </w:divBdr>
      <w:divsChild>
        <w:div w:id="911934490">
          <w:marLeft w:val="0"/>
          <w:marRight w:val="0"/>
          <w:marTop w:val="0"/>
          <w:marBottom w:val="0"/>
          <w:divBdr>
            <w:top w:val="none" w:sz="0" w:space="0" w:color="auto"/>
            <w:left w:val="none" w:sz="0" w:space="0" w:color="auto"/>
            <w:bottom w:val="none" w:sz="0" w:space="0" w:color="auto"/>
            <w:right w:val="none" w:sz="0" w:space="0" w:color="auto"/>
          </w:divBdr>
          <w:divsChild>
            <w:div w:id="1272317613">
              <w:marLeft w:val="0"/>
              <w:marRight w:val="0"/>
              <w:marTop w:val="0"/>
              <w:marBottom w:val="0"/>
              <w:divBdr>
                <w:top w:val="none" w:sz="0" w:space="0" w:color="auto"/>
                <w:left w:val="none" w:sz="0" w:space="0" w:color="auto"/>
                <w:bottom w:val="none" w:sz="0" w:space="0" w:color="auto"/>
                <w:right w:val="none" w:sz="0" w:space="0" w:color="auto"/>
              </w:divBdr>
              <w:divsChild>
                <w:div w:id="1090082731">
                  <w:marLeft w:val="0"/>
                  <w:marRight w:val="0"/>
                  <w:marTop w:val="360"/>
                  <w:marBottom w:val="360"/>
                  <w:divBdr>
                    <w:top w:val="none" w:sz="0" w:space="0" w:color="auto"/>
                    <w:left w:val="none" w:sz="0" w:space="0" w:color="auto"/>
                    <w:bottom w:val="none" w:sz="0" w:space="0" w:color="auto"/>
                    <w:right w:val="none" w:sz="0" w:space="0" w:color="auto"/>
                  </w:divBdr>
                  <w:divsChild>
                    <w:div w:id="1405181506">
                      <w:marLeft w:val="0"/>
                      <w:marRight w:val="0"/>
                      <w:marTop w:val="0"/>
                      <w:marBottom w:val="0"/>
                      <w:divBdr>
                        <w:top w:val="single" w:sz="6" w:space="0" w:color="DEDFE0"/>
                        <w:left w:val="single" w:sz="6" w:space="0" w:color="DEDFE0"/>
                        <w:bottom w:val="single" w:sz="6" w:space="0" w:color="DEDFE0"/>
                        <w:right w:val="single" w:sz="6" w:space="0" w:color="DEDFE0"/>
                      </w:divBdr>
                      <w:divsChild>
                        <w:div w:id="618874120">
                          <w:marLeft w:val="0"/>
                          <w:marRight w:val="0"/>
                          <w:marTop w:val="0"/>
                          <w:marBottom w:val="0"/>
                          <w:divBdr>
                            <w:top w:val="none" w:sz="0" w:space="0" w:color="auto"/>
                            <w:left w:val="none" w:sz="0" w:space="0" w:color="auto"/>
                            <w:bottom w:val="none" w:sz="0" w:space="0" w:color="auto"/>
                            <w:right w:val="none" w:sz="0" w:space="0" w:color="auto"/>
                          </w:divBdr>
                          <w:divsChild>
                            <w:div w:id="1438522424">
                              <w:marLeft w:val="0"/>
                              <w:marRight w:val="0"/>
                              <w:marTop w:val="0"/>
                              <w:marBottom w:val="0"/>
                              <w:divBdr>
                                <w:top w:val="none" w:sz="0" w:space="0" w:color="auto"/>
                                <w:left w:val="single" w:sz="6" w:space="0" w:color="EBECEC"/>
                                <w:bottom w:val="none" w:sz="0" w:space="12" w:color="auto"/>
                                <w:right w:val="none" w:sz="0" w:space="0" w:color="auto"/>
                              </w:divBdr>
                              <w:divsChild>
                                <w:div w:id="1769765578">
                                  <w:marLeft w:val="0"/>
                                  <w:marRight w:val="0"/>
                                  <w:marTop w:val="0"/>
                                  <w:marBottom w:val="0"/>
                                  <w:divBdr>
                                    <w:top w:val="none" w:sz="0" w:space="0" w:color="auto"/>
                                    <w:left w:val="none" w:sz="0" w:space="0" w:color="auto"/>
                                    <w:bottom w:val="none" w:sz="0" w:space="0" w:color="auto"/>
                                    <w:right w:val="none" w:sz="0" w:space="0" w:color="auto"/>
                                  </w:divBdr>
                                  <w:divsChild>
                                    <w:div w:id="5249082">
                                      <w:marLeft w:val="0"/>
                                      <w:marRight w:val="0"/>
                                      <w:marTop w:val="0"/>
                                      <w:marBottom w:val="0"/>
                                      <w:divBdr>
                                        <w:top w:val="none" w:sz="0" w:space="0" w:color="auto"/>
                                        <w:left w:val="none" w:sz="0" w:space="0" w:color="auto"/>
                                        <w:bottom w:val="none" w:sz="0" w:space="0" w:color="auto"/>
                                        <w:right w:val="none" w:sz="0" w:space="0" w:color="auto"/>
                                      </w:divBdr>
                                      <w:divsChild>
                                        <w:div w:id="707679825">
                                          <w:marLeft w:val="0"/>
                                          <w:marRight w:val="0"/>
                                          <w:marTop w:val="0"/>
                                          <w:marBottom w:val="0"/>
                                          <w:divBdr>
                                            <w:top w:val="none" w:sz="0" w:space="0" w:color="auto"/>
                                            <w:left w:val="none" w:sz="0" w:space="0" w:color="auto"/>
                                            <w:bottom w:val="none" w:sz="0" w:space="0" w:color="auto"/>
                                            <w:right w:val="none" w:sz="0" w:space="0" w:color="auto"/>
                                          </w:divBdr>
                                          <w:divsChild>
                                            <w:div w:id="1024287085">
                                              <w:marLeft w:val="0"/>
                                              <w:marRight w:val="0"/>
                                              <w:marTop w:val="0"/>
                                              <w:marBottom w:val="60"/>
                                              <w:divBdr>
                                                <w:top w:val="none" w:sz="0" w:space="0" w:color="auto"/>
                                                <w:left w:val="none" w:sz="0" w:space="0" w:color="auto"/>
                                                <w:bottom w:val="none" w:sz="0" w:space="0" w:color="auto"/>
                                                <w:right w:val="none" w:sz="0" w:space="0" w:color="auto"/>
                                              </w:divBdr>
                                            </w:div>
                                            <w:div w:id="885526683">
                                              <w:marLeft w:val="0"/>
                                              <w:marRight w:val="0"/>
                                              <w:marTop w:val="0"/>
                                              <w:marBottom w:val="0"/>
                                              <w:divBdr>
                                                <w:top w:val="none" w:sz="0" w:space="0" w:color="auto"/>
                                                <w:left w:val="none" w:sz="0" w:space="0" w:color="auto"/>
                                                <w:bottom w:val="none" w:sz="0" w:space="0" w:color="auto"/>
                                                <w:right w:val="none" w:sz="0" w:space="0" w:color="auto"/>
                                              </w:divBdr>
                                            </w:div>
                                            <w:div w:id="5947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7885">
                                      <w:marLeft w:val="0"/>
                                      <w:marRight w:val="0"/>
                                      <w:marTop w:val="0"/>
                                      <w:marBottom w:val="0"/>
                                      <w:divBdr>
                                        <w:top w:val="none" w:sz="0" w:space="0" w:color="auto"/>
                                        <w:left w:val="none" w:sz="0" w:space="0" w:color="auto"/>
                                        <w:bottom w:val="none" w:sz="0" w:space="0" w:color="auto"/>
                                        <w:right w:val="none" w:sz="0" w:space="0" w:color="auto"/>
                                      </w:divBdr>
                                      <w:divsChild>
                                        <w:div w:id="104741001">
                                          <w:marLeft w:val="0"/>
                                          <w:marRight w:val="0"/>
                                          <w:marTop w:val="0"/>
                                          <w:marBottom w:val="0"/>
                                          <w:divBdr>
                                            <w:top w:val="none" w:sz="0" w:space="0" w:color="auto"/>
                                            <w:left w:val="none" w:sz="0" w:space="0" w:color="auto"/>
                                            <w:bottom w:val="none" w:sz="0" w:space="0" w:color="auto"/>
                                            <w:right w:val="none" w:sz="0" w:space="0" w:color="auto"/>
                                          </w:divBdr>
                                        </w:div>
                                      </w:divsChild>
                                    </w:div>
                                    <w:div w:id="8312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965148">
          <w:marLeft w:val="0"/>
          <w:marRight w:val="0"/>
          <w:marTop w:val="0"/>
          <w:marBottom w:val="0"/>
          <w:divBdr>
            <w:top w:val="none" w:sz="0" w:space="0" w:color="auto"/>
            <w:left w:val="none" w:sz="0" w:space="0" w:color="auto"/>
            <w:bottom w:val="none" w:sz="0" w:space="0" w:color="auto"/>
            <w:right w:val="none" w:sz="0" w:space="0" w:color="auto"/>
          </w:divBdr>
          <w:divsChild>
            <w:div w:id="1961108567">
              <w:marLeft w:val="0"/>
              <w:marRight w:val="0"/>
              <w:marTop w:val="0"/>
              <w:marBottom w:val="0"/>
              <w:divBdr>
                <w:top w:val="none" w:sz="0" w:space="0" w:color="auto"/>
                <w:left w:val="none" w:sz="0" w:space="0" w:color="auto"/>
                <w:bottom w:val="none" w:sz="0" w:space="0" w:color="auto"/>
                <w:right w:val="none" w:sz="0" w:space="0" w:color="auto"/>
              </w:divBdr>
              <w:divsChild>
                <w:div w:id="1751267712">
                  <w:marLeft w:val="0"/>
                  <w:marRight w:val="0"/>
                  <w:marTop w:val="360"/>
                  <w:marBottom w:val="360"/>
                  <w:divBdr>
                    <w:top w:val="none" w:sz="0" w:space="0" w:color="auto"/>
                    <w:left w:val="none" w:sz="0" w:space="0" w:color="auto"/>
                    <w:bottom w:val="none" w:sz="0" w:space="0" w:color="auto"/>
                    <w:right w:val="none" w:sz="0" w:space="0" w:color="auto"/>
                  </w:divBdr>
                  <w:divsChild>
                    <w:div w:id="1445542082">
                      <w:marLeft w:val="0"/>
                      <w:marRight w:val="0"/>
                      <w:marTop w:val="0"/>
                      <w:marBottom w:val="0"/>
                      <w:divBdr>
                        <w:top w:val="none" w:sz="0" w:space="0" w:color="auto"/>
                        <w:left w:val="none" w:sz="0" w:space="0" w:color="auto"/>
                        <w:bottom w:val="none" w:sz="0" w:space="0" w:color="auto"/>
                        <w:right w:val="none" w:sz="0" w:space="0" w:color="auto"/>
                      </w:divBdr>
                      <w:divsChild>
                        <w:div w:id="1469939002">
                          <w:marLeft w:val="0"/>
                          <w:marRight w:val="0"/>
                          <w:marTop w:val="360"/>
                          <w:marBottom w:val="0"/>
                          <w:divBdr>
                            <w:top w:val="none" w:sz="0" w:space="0" w:color="auto"/>
                            <w:left w:val="none" w:sz="0" w:space="0" w:color="auto"/>
                            <w:bottom w:val="none" w:sz="0" w:space="0" w:color="auto"/>
                            <w:right w:val="none" w:sz="0" w:space="0" w:color="auto"/>
                          </w:divBdr>
                        </w:div>
                      </w:divsChild>
                    </w:div>
                    <w:div w:id="333069295">
                      <w:marLeft w:val="0"/>
                      <w:marRight w:val="0"/>
                      <w:marTop w:val="0"/>
                      <w:marBottom w:val="0"/>
                      <w:divBdr>
                        <w:top w:val="single" w:sz="6" w:space="0" w:color="DEDFE0"/>
                        <w:left w:val="single" w:sz="6" w:space="0" w:color="DEDFE0"/>
                        <w:bottom w:val="single" w:sz="6" w:space="0" w:color="DEDFE0"/>
                        <w:right w:val="single" w:sz="6" w:space="0" w:color="DEDFE0"/>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ronitf/heart-disease-uc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20Sa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TotalTime>
  <Pages>1</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Sai</dc:creator>
  <cp:keywords/>
  <dc:description/>
  <cp:lastModifiedBy>nagasatya yalamanchili</cp:lastModifiedBy>
  <cp:revision>5</cp:revision>
  <dcterms:created xsi:type="dcterms:W3CDTF">2019-08-07T16:05:00Z</dcterms:created>
  <dcterms:modified xsi:type="dcterms:W3CDTF">2019-08-08T13:41:00Z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